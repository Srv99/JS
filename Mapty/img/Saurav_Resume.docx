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rebuchet MS" w:hAnsi="Trebuchet MS" w:eastAsia="Trebuchet MS" w:ascii="Trebuchet MS"/>
          <w:sz w:val="64"/>
          <w:szCs w:val="64"/>
        </w:rPr>
        <w:jc w:val="center"/>
        <w:spacing w:before="21" w:lineRule="exact" w:line="720"/>
        <w:ind w:left="2843" w:right="2843"/>
      </w:pPr>
      <w:r>
        <w:rPr>
          <w:rFonts w:cs="Noto Mono" w:hAnsi="Noto Mono" w:eastAsia="Noto Mono" w:ascii="Noto Mono"/>
          <w:color w:val="5D5D5D"/>
          <w:w w:val="101"/>
          <w:sz w:val="64"/>
          <w:szCs w:val="64"/>
        </w:rPr>
        <w:t>Suman</w:t>
      </w:r>
      <w:r>
        <w:rPr>
          <w:rFonts w:cs="Noto Mono" w:hAnsi="Noto Mono" w:eastAsia="Noto Mono" w:ascii="Noto Mono"/>
          <w:color w:val="5D5D5D"/>
          <w:w w:val="100"/>
          <w:sz w:val="64"/>
          <w:szCs w:val="64"/>
        </w:rPr>
      </w:r>
      <w:r>
        <w:rPr>
          <w:rFonts w:cs="Trebuchet MS" w:hAnsi="Trebuchet MS" w:eastAsia="Trebuchet MS" w:ascii="Trebuchet MS"/>
          <w:b/>
          <w:color w:val="333333"/>
          <w:w w:val="101"/>
          <w:sz w:val="64"/>
          <w:szCs w:val="64"/>
        </w:rPr>
        <w:t>Saurav</w:t>
      </w:r>
      <w:r>
        <w:rPr>
          <w:rFonts w:cs="Trebuchet MS" w:hAnsi="Trebuchet MS" w:eastAsia="Trebuchet MS" w:ascii="Trebuchet MS"/>
          <w:color w:val="000000"/>
          <w:w w:val="100"/>
          <w:sz w:val="64"/>
          <w:szCs w:val="64"/>
        </w:rPr>
      </w:r>
    </w:p>
    <w:p>
      <w:pPr>
        <w:rPr>
          <w:rFonts w:cs="Trebuchet MS" w:hAnsi="Trebuchet MS" w:eastAsia="Trebuchet MS" w:ascii="Trebuchet MS"/>
          <w:sz w:val="16"/>
          <w:szCs w:val="16"/>
        </w:rPr>
        <w:jc w:val="center"/>
        <w:spacing w:lineRule="exact" w:line="140"/>
        <w:ind w:left="3637" w:right="3637"/>
      </w:pPr>
      <w:r>
        <w:rPr>
          <w:rFonts w:cs="Trebuchet MS" w:hAnsi="Trebuchet MS" w:eastAsia="Trebuchet MS" w:ascii="Trebuchet MS"/>
          <w:i/>
          <w:color w:val="999999"/>
          <w:w w:val="99"/>
          <w:sz w:val="16"/>
          <w:szCs w:val="16"/>
        </w:rPr>
        <w:t>Bangalore,</w:t>
      </w:r>
      <w:r>
        <w:rPr>
          <w:rFonts w:cs="Trebuchet MS" w:hAnsi="Trebuchet MS" w:eastAsia="Trebuchet MS" w:ascii="Trebuchet MS"/>
          <w:i/>
          <w:color w:val="999999"/>
          <w:w w:val="100"/>
          <w:sz w:val="16"/>
          <w:szCs w:val="16"/>
        </w:rPr>
        <w:t> </w:t>
      </w:r>
      <w:r>
        <w:rPr>
          <w:rFonts w:cs="Trebuchet MS" w:hAnsi="Trebuchet MS" w:eastAsia="Trebuchet MS" w:ascii="Trebuchet MS"/>
          <w:i/>
          <w:color w:val="999999"/>
          <w:w w:val="99"/>
          <w:sz w:val="16"/>
          <w:szCs w:val="16"/>
        </w:rPr>
        <w:t>Karnataka,</w:t>
      </w:r>
      <w:r>
        <w:rPr>
          <w:rFonts w:cs="Trebuchet MS" w:hAnsi="Trebuchet MS" w:eastAsia="Trebuchet MS" w:ascii="Trebuchet MS"/>
          <w:i/>
          <w:color w:val="999999"/>
          <w:w w:val="100"/>
          <w:sz w:val="16"/>
          <w:szCs w:val="16"/>
        </w:rPr>
        <w:t> </w:t>
      </w:r>
      <w:r>
        <w:rPr>
          <w:rFonts w:cs="Trebuchet MS" w:hAnsi="Trebuchet MS" w:eastAsia="Trebuchet MS" w:ascii="Trebuchet MS"/>
          <w:i/>
          <w:color w:val="999999"/>
          <w:w w:val="99"/>
          <w:sz w:val="16"/>
          <w:szCs w:val="16"/>
        </w:rPr>
        <w:t>India</w:t>
      </w:r>
      <w:r>
        <w:rPr>
          <w:rFonts w:cs="Trebuchet MS" w:hAnsi="Trebuchet MS" w:eastAsia="Trebuchet MS" w:ascii="Trebuchet MS"/>
          <w:i/>
          <w:color w:val="999999"/>
          <w:w w:val="100"/>
          <w:sz w:val="16"/>
          <w:szCs w:val="16"/>
        </w:rPr>
        <w:t> </w:t>
      </w:r>
      <w:r>
        <w:rPr>
          <w:rFonts w:cs="Trebuchet MS" w:hAnsi="Trebuchet MS" w:eastAsia="Trebuchet MS" w:ascii="Trebuchet MS"/>
          <w:i/>
          <w:color w:val="999999"/>
          <w:w w:val="99"/>
          <w:sz w:val="16"/>
          <w:szCs w:val="16"/>
        </w:rPr>
        <w:t>560100</w:t>
      </w:r>
      <w:r>
        <w:rPr>
          <w:rFonts w:cs="Trebuchet MS" w:hAnsi="Trebuchet MS" w:eastAsia="Trebuchet MS" w:ascii="Trebuchet MS"/>
          <w:color w:val="000000"/>
          <w:w w:val="100"/>
          <w:sz w:val="16"/>
          <w:szCs w:val="16"/>
        </w:rPr>
      </w:r>
    </w:p>
    <w:p>
      <w:pPr>
        <w:rPr>
          <w:rFonts w:cs="Noto Mono" w:hAnsi="Noto Mono" w:eastAsia="Noto Mono" w:ascii="Noto Mono"/>
          <w:sz w:val="14"/>
          <w:szCs w:val="14"/>
        </w:rPr>
        <w:jc w:val="center"/>
        <w:spacing w:before="84"/>
        <w:ind w:left="1741" w:right="1876"/>
      </w:pPr>
      <w:r>
        <w:rPr>
          <w:rFonts w:cs="Arial Unicode MS" w:hAnsi="Arial Unicode MS" w:eastAsia="Arial Unicode MS" w:ascii="Arial Unicode MS"/>
          <w:color w:val="333333"/>
          <w:w w:val="104"/>
          <w:sz w:val="14"/>
          <w:szCs w:val="14"/>
        </w:rPr>
        <w:t></w:t>
      </w:r>
      <w:r>
        <w:rPr>
          <w:rFonts w:cs="Arial Unicode MS" w:hAnsi="Arial Unicode MS" w:eastAsia="Arial Unicode MS" w:ascii="Arial Unicode MS"/>
          <w:color w:val="333333"/>
          <w:w w:val="100"/>
          <w:sz w:val="14"/>
          <w:szCs w:val="14"/>
        </w:rPr>
      </w:r>
      <w:r>
        <w:rPr>
          <w:rFonts w:cs="Noto Mono" w:hAnsi="Noto Mono" w:eastAsia="Noto Mono" w:ascii="Noto Mono"/>
          <w:color w:val="333333"/>
          <w:w w:val="104"/>
          <w:sz w:val="14"/>
          <w:szCs w:val="14"/>
        </w:rPr>
        <w:t>(+91)</w:t>
      </w:r>
      <w:r>
        <w:rPr>
          <w:rFonts w:cs="Noto Mono" w:hAnsi="Noto Mono" w:eastAsia="Noto Mono" w:ascii="Noto Mono"/>
          <w:color w:val="333333"/>
          <w:w w:val="104"/>
          <w:sz w:val="14"/>
          <w:szCs w:val="14"/>
        </w:rPr>
        <w:t>7979081299</w:t>
      </w:r>
      <w:r>
        <w:rPr>
          <w:rFonts w:cs="Noto Mono" w:hAnsi="Noto Mono" w:eastAsia="Noto Mono" w:ascii="Noto Mono"/>
          <w:color w:val="333333"/>
          <w:w w:val="100"/>
          <w:sz w:val="14"/>
          <w:szCs w:val="14"/>
        </w:rPr>
        <w:t>   </w:t>
      </w:r>
      <w:r>
        <w:rPr>
          <w:rFonts w:cs="Noto Mono" w:hAnsi="Noto Mono" w:eastAsia="Noto Mono" w:ascii="Noto Mono"/>
          <w:color w:val="333333"/>
          <w:w w:val="104"/>
          <w:sz w:val="14"/>
          <w:szCs w:val="14"/>
        </w:rPr>
        <w:t>|</w:t>
      </w:r>
      <w:r>
        <w:rPr>
          <w:rFonts w:cs="Noto Mono" w:hAnsi="Noto Mono" w:eastAsia="Noto Mono" w:ascii="Noto Mono"/>
          <w:color w:val="333333"/>
          <w:w w:val="100"/>
          <w:sz w:val="14"/>
          <w:szCs w:val="14"/>
        </w:rPr>
        <w:t>  </w:t>
      </w:r>
      <w:hyperlink r:id="rId4">
        <w:r>
          <w:rPr>
            <w:rFonts w:cs="Arial Unicode MS" w:hAnsi="Arial Unicode MS" w:eastAsia="Arial Unicode MS" w:ascii="Arial Unicode MS"/>
            <w:color w:val="333333"/>
            <w:w w:val="104"/>
            <w:sz w:val="14"/>
            <w:szCs w:val="14"/>
          </w:rPr>
          <w:t></w:t>
        </w:r>
        <w:r>
          <w:rPr>
            <w:rFonts w:cs="Arial Unicode MS" w:hAnsi="Arial Unicode MS" w:eastAsia="Arial Unicode MS" w:ascii="Arial Unicode MS"/>
            <w:color w:val="333333"/>
            <w:w w:val="100"/>
            <w:sz w:val="14"/>
            <w:szCs w:val="14"/>
          </w:rPr>
        </w:r>
        <w:r>
          <w:rPr>
            <w:rFonts w:cs="Noto Mono" w:hAnsi="Noto Mono" w:eastAsia="Noto Mono" w:ascii="Noto Mono"/>
            <w:color w:val="333333"/>
            <w:w w:val="104"/>
            <w:sz w:val="14"/>
            <w:szCs w:val="14"/>
          </w:rPr>
          <w:t>ssaurav5759@gmail.com</w:t>
        </w:r>
        <w:r>
          <w:rPr>
            <w:rFonts w:cs="Noto Mono" w:hAnsi="Noto Mono" w:eastAsia="Noto Mono" w:ascii="Noto Mono"/>
            <w:color w:val="333333"/>
            <w:w w:val="100"/>
            <w:sz w:val="14"/>
            <w:szCs w:val="14"/>
          </w:rPr>
          <w:t>   </w:t>
        </w:r>
        <w:r>
          <w:rPr>
            <w:rFonts w:cs="Noto Mono" w:hAnsi="Noto Mono" w:eastAsia="Noto Mono" w:ascii="Noto Mono"/>
            <w:color w:val="333333"/>
            <w:w w:val="104"/>
            <w:sz w:val="14"/>
            <w:szCs w:val="14"/>
          </w:rPr>
          <w:t>|</w:t>
        </w:r>
      </w:hyperlink>
      <w:r>
        <w:rPr>
          <w:rFonts w:cs="Noto Mono" w:hAnsi="Noto Mono" w:eastAsia="Noto Mono" w:ascii="Noto Mono"/>
          <w:color w:val="333333"/>
          <w:w w:val="100"/>
          <w:sz w:val="14"/>
          <w:szCs w:val="14"/>
        </w:rPr>
        <w:t>  </w:t>
      </w:r>
      <w:hyperlink r:id="rId5">
        <w:r>
          <w:rPr>
            <w:rFonts w:cs="Arial Unicode MS" w:hAnsi="Arial Unicode MS" w:eastAsia="Arial Unicode MS" w:ascii="Arial Unicode MS"/>
            <w:color w:val="333333"/>
            <w:w w:val="104"/>
            <w:sz w:val="14"/>
            <w:szCs w:val="14"/>
          </w:rPr>
          <w:t></w:t>
        </w:r>
        <w:r>
          <w:rPr>
            <w:rFonts w:cs="Arial Unicode MS" w:hAnsi="Arial Unicode MS" w:eastAsia="Arial Unicode MS" w:ascii="Arial Unicode MS"/>
            <w:color w:val="333333"/>
            <w:w w:val="100"/>
            <w:sz w:val="14"/>
            <w:szCs w:val="14"/>
          </w:rPr>
        </w:r>
        <w:r>
          <w:rPr>
            <w:rFonts w:cs="Noto Mono" w:hAnsi="Noto Mono" w:eastAsia="Noto Mono" w:ascii="Noto Mono"/>
            <w:color w:val="333333"/>
            <w:w w:val="104"/>
            <w:sz w:val="14"/>
            <w:szCs w:val="14"/>
          </w:rPr>
          <w:t>ssaurav5759</w:t>
        </w:r>
        <w:r>
          <w:rPr>
            <w:rFonts w:cs="Noto Mono" w:hAnsi="Noto Mono" w:eastAsia="Noto Mono" w:ascii="Noto Mono"/>
            <w:color w:val="333333"/>
            <w:w w:val="100"/>
            <w:sz w:val="14"/>
            <w:szCs w:val="14"/>
          </w:rPr>
          <w:t>   </w:t>
        </w:r>
        <w:r>
          <w:rPr>
            <w:rFonts w:cs="Noto Mono" w:hAnsi="Noto Mono" w:eastAsia="Noto Mono" w:ascii="Noto Mono"/>
            <w:color w:val="333333"/>
            <w:w w:val="104"/>
            <w:sz w:val="14"/>
            <w:szCs w:val="14"/>
          </w:rPr>
          <w:t>|</w:t>
        </w:r>
      </w:hyperlink>
      <w:r>
        <w:rPr>
          <w:rFonts w:cs="Noto Mono" w:hAnsi="Noto Mono" w:eastAsia="Noto Mono" w:ascii="Noto Mono"/>
          <w:color w:val="333333"/>
          <w:w w:val="100"/>
          <w:sz w:val="14"/>
          <w:szCs w:val="14"/>
        </w:rPr>
        <w:t>  </w:t>
      </w:r>
      <w:hyperlink r:id="rId6">
        <w:r>
          <w:rPr>
            <w:rFonts w:cs="Arial Unicode MS" w:hAnsi="Arial Unicode MS" w:eastAsia="Arial Unicode MS" w:ascii="Arial Unicode MS"/>
            <w:color w:val="333333"/>
            <w:w w:val="104"/>
            <w:sz w:val="14"/>
            <w:szCs w:val="14"/>
          </w:rPr>
          <w:t></w:t>
        </w:r>
        <w:r>
          <w:rPr>
            <w:rFonts w:cs="Arial Unicode MS" w:hAnsi="Arial Unicode MS" w:eastAsia="Arial Unicode MS" w:ascii="Arial Unicode MS"/>
            <w:color w:val="333333"/>
            <w:w w:val="100"/>
            <w:sz w:val="14"/>
            <w:szCs w:val="14"/>
          </w:rPr>
        </w:r>
        <w:r>
          <w:rPr>
            <w:rFonts w:cs="Noto Mono" w:hAnsi="Noto Mono" w:eastAsia="Noto Mono" w:ascii="Noto Mono"/>
            <w:color w:val="333333"/>
            <w:w w:val="104"/>
            <w:sz w:val="14"/>
            <w:szCs w:val="14"/>
          </w:rPr>
          <w:t>ssaurav5759</w:t>
        </w:r>
      </w:hyperlink>
      <w:r>
        <w:rPr>
          <w:rFonts w:cs="Noto Mono" w:hAnsi="Noto Mono" w:eastAsia="Noto Mono" w:ascii="Noto Mono"/>
          <w:color w:val="000000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tabs>
          <w:tab w:pos="9740" w:val="left"/>
        </w:tabs>
        <w:jc w:val="both"/>
        <w:ind w:left="114" w:right="66"/>
      </w:pPr>
      <w:r>
        <w:rPr>
          <w:rFonts w:cs="Times New Roman" w:hAnsi="Times New Roman" w:eastAsia="Times New Roman" w:ascii="Times New Roman"/>
          <w:b/>
          <w:color w:val="DC3521"/>
          <w:w w:val="99"/>
          <w:sz w:val="32"/>
          <w:szCs w:val="32"/>
        </w:rPr>
        <w:t>Tec</w:t>
      </w:r>
      <w:r>
        <w:rPr>
          <w:rFonts w:cs="Times New Roman" w:hAnsi="Times New Roman" w:eastAsia="Times New Roman" w:ascii="Times New Roman"/>
          <w:b/>
          <w:color w:val="333333"/>
          <w:w w:val="99"/>
          <w:sz w:val="32"/>
          <w:szCs w:val="32"/>
        </w:rPr>
        <w:t>hnical</w:t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333333"/>
          <w:w w:val="99"/>
          <w:sz w:val="32"/>
          <w:szCs w:val="32"/>
        </w:rPr>
        <w:t>Skills</w:t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333333"/>
          <w:w w:val="99"/>
          <w:sz w:val="32"/>
          <w:szCs w:val="32"/>
        </w:rPr>
      </w:r>
      <w:r>
        <w:rPr>
          <w:rFonts w:cs="Times New Roman" w:hAnsi="Times New Roman" w:eastAsia="Times New Roman" w:ascii="Times New Roman"/>
          <w:b/>
          <w:color w:val="333333"/>
          <w:w w:val="99"/>
          <w:sz w:val="32"/>
          <w:szCs w:val="32"/>
          <w:u w:val="single" w:color="5D5D5D"/>
        </w:rPr>
        <w:t> </w:t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  <w:u w:val="single" w:color="5D5D5D"/>
        </w:rPr>
        <w:tab/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  <w:u w:val="single" w:color="5D5D5D"/>
        </w:rPr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</w:rPr>
      </w:r>
      <w:r>
        <w:rPr>
          <w:rFonts w:cs="Times New Roman" w:hAnsi="Times New Roman" w:eastAsia="Times New Roman" w:ascii="Times New Roman"/>
          <w:color w:val="000000"/>
          <w:w w:val="100"/>
          <w:sz w:val="32"/>
          <w:szCs w:val="32"/>
        </w:rPr>
      </w:r>
    </w:p>
    <w:p>
      <w:pPr>
        <w:rPr>
          <w:rFonts w:cs="Calibri" w:hAnsi="Calibri" w:eastAsia="Calibri" w:ascii="Calibri"/>
          <w:sz w:val="18"/>
          <w:szCs w:val="18"/>
        </w:rPr>
        <w:jc w:val="both"/>
        <w:spacing w:before="93"/>
        <w:ind w:left="114" w:right="1798"/>
      </w:pPr>
      <w:r>
        <w:rPr>
          <w:rFonts w:cs="Times New Roman" w:hAnsi="Times New Roman" w:eastAsia="Times New Roman" w:ascii="Times New Roman"/>
          <w:b/>
          <w:color w:val="414141"/>
          <w:w w:val="99"/>
          <w:sz w:val="20"/>
          <w:szCs w:val="20"/>
        </w:rPr>
        <w:t>Proficient</w:t>
      </w:r>
      <w:r>
        <w:rPr>
          <w:rFonts w:cs="Times New Roman" w:hAnsi="Times New Roman" w:eastAsia="Times New Roman" w:ascii="Times New Roman"/>
          <w:b/>
          <w:color w:val="4141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14141"/>
          <w:w w:val="99"/>
          <w:sz w:val="20"/>
          <w:szCs w:val="20"/>
        </w:rPr>
        <w:t>with:</w:t>
      </w:r>
      <w:r>
        <w:rPr>
          <w:rFonts w:cs="Times New Roman" w:hAnsi="Times New Roman" w:eastAsia="Times New Roman" w:ascii="Times New Roman"/>
          <w:b/>
          <w:color w:val="414141"/>
          <w:w w:val="100"/>
          <w:sz w:val="20"/>
          <w:szCs w:val="20"/>
        </w:rPr>
        <w:t>   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React,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Python,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Flask,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Git,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Postgres,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HTML5,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CSS3,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AWS,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Agile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Development,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Linux,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Ansible</w:t>
      </w:r>
      <w:r>
        <w:rPr>
          <w:rFonts w:cs="Calibri" w:hAnsi="Calibri" w:eastAsia="Calibri" w:ascii="Calibri"/>
          <w:color w:val="000000"/>
          <w:w w:val="100"/>
          <w:sz w:val="18"/>
          <w:szCs w:val="18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39"/>
        <w:ind w:left="260"/>
      </w:pPr>
      <w:r>
        <w:rPr>
          <w:rFonts w:cs="Times New Roman" w:hAnsi="Times New Roman" w:eastAsia="Times New Roman" w:ascii="Times New Roman"/>
          <w:b/>
          <w:color w:val="414141"/>
          <w:w w:val="99"/>
          <w:sz w:val="20"/>
          <w:szCs w:val="20"/>
        </w:rPr>
        <w:t>Familiar</w:t>
      </w:r>
      <w:r>
        <w:rPr>
          <w:rFonts w:cs="Times New Roman" w:hAnsi="Times New Roman" w:eastAsia="Times New Roman" w:ascii="Times New Roman"/>
          <w:b/>
          <w:color w:val="4141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14141"/>
          <w:w w:val="99"/>
          <w:sz w:val="20"/>
          <w:szCs w:val="20"/>
        </w:rPr>
        <w:t>with:</w:t>
      </w:r>
      <w:r>
        <w:rPr>
          <w:rFonts w:cs="Times New Roman" w:hAnsi="Times New Roman" w:eastAsia="Times New Roman" w:ascii="Times New Roman"/>
          <w:b/>
          <w:color w:val="414141"/>
          <w:w w:val="100"/>
          <w:sz w:val="20"/>
          <w:szCs w:val="20"/>
        </w:rPr>
        <w:t>   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Docker,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Assembly,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Keycloak,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Grafana,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Kubernetes</w:t>
      </w:r>
      <w:r>
        <w:rPr>
          <w:rFonts w:cs="Calibri" w:hAnsi="Calibri" w:eastAsia="Calibri" w:ascii="Calibri"/>
          <w:color w:val="000000"/>
          <w:w w:val="100"/>
          <w:sz w:val="18"/>
          <w:szCs w:val="18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39"/>
        <w:ind w:left="419"/>
      </w:pPr>
      <w:r>
        <w:rPr>
          <w:rFonts w:cs="Times New Roman" w:hAnsi="Times New Roman" w:eastAsia="Times New Roman" w:ascii="Times New Roman"/>
          <w:b/>
          <w:color w:val="414141"/>
          <w:w w:val="99"/>
          <w:sz w:val="20"/>
          <w:szCs w:val="20"/>
        </w:rPr>
        <w:t>Framework:</w:t>
      </w:r>
      <w:r>
        <w:rPr>
          <w:rFonts w:cs="Times New Roman" w:hAnsi="Times New Roman" w:eastAsia="Times New Roman" w:ascii="Times New Roman"/>
          <w:b/>
          <w:color w:val="414141"/>
          <w:w w:val="100"/>
          <w:sz w:val="20"/>
          <w:szCs w:val="20"/>
        </w:rPr>
        <w:t>   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Django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2.0</w:t>
      </w:r>
      <w:r>
        <w:rPr>
          <w:rFonts w:cs="Calibri" w:hAnsi="Calibri" w:eastAsia="Calibri" w:ascii="Calibri"/>
          <w:color w:val="000000"/>
          <w:w w:val="100"/>
          <w:sz w:val="18"/>
          <w:szCs w:val="18"/>
        </w:rPr>
      </w:r>
    </w:p>
    <w:p>
      <w:pPr>
        <w:rPr>
          <w:rFonts w:cs="Calibri" w:hAnsi="Calibri" w:eastAsia="Calibri" w:ascii="Calibri"/>
          <w:sz w:val="18"/>
          <w:szCs w:val="18"/>
        </w:rPr>
        <w:jc w:val="both"/>
        <w:spacing w:before="39"/>
        <w:ind w:left="174" w:right="5553"/>
      </w:pPr>
      <w:r>
        <w:rPr>
          <w:rFonts w:cs="Times New Roman" w:hAnsi="Times New Roman" w:eastAsia="Times New Roman" w:ascii="Times New Roman"/>
          <w:b/>
          <w:color w:val="414141"/>
          <w:w w:val="99"/>
          <w:sz w:val="20"/>
          <w:szCs w:val="20"/>
        </w:rPr>
        <w:t>Core</w:t>
      </w:r>
      <w:r>
        <w:rPr>
          <w:rFonts w:cs="Times New Roman" w:hAnsi="Times New Roman" w:eastAsia="Times New Roman" w:ascii="Times New Roman"/>
          <w:b/>
          <w:color w:val="4141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14141"/>
          <w:w w:val="99"/>
          <w:sz w:val="20"/>
          <w:szCs w:val="20"/>
        </w:rPr>
        <w:t>Concepts:</w:t>
      </w:r>
      <w:r>
        <w:rPr>
          <w:rFonts w:cs="Times New Roman" w:hAnsi="Times New Roman" w:eastAsia="Times New Roman" w:ascii="Times New Roman"/>
          <w:b/>
          <w:color w:val="414141"/>
          <w:w w:val="100"/>
          <w:sz w:val="20"/>
          <w:szCs w:val="20"/>
        </w:rPr>
        <w:t>   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Data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Structure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and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Algorithm,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DBMS</w:t>
      </w:r>
      <w:r>
        <w:rPr>
          <w:rFonts w:cs="Calibri" w:hAnsi="Calibri" w:eastAsia="Calibri" w:ascii="Calibri"/>
          <w:color w:val="000000"/>
          <w:w w:val="100"/>
          <w:sz w:val="18"/>
          <w:szCs w:val="18"/>
        </w:rPr>
      </w:r>
    </w:p>
    <w:p>
      <w:pPr>
        <w:rPr>
          <w:rFonts w:cs="Calibri" w:hAnsi="Calibri" w:eastAsia="Calibri" w:ascii="Calibri"/>
          <w:sz w:val="16"/>
          <w:szCs w:val="16"/>
        </w:rPr>
        <w:tabs>
          <w:tab w:pos="9740" w:val="left"/>
        </w:tabs>
        <w:jc w:val="both"/>
        <w:spacing w:before="81" w:lineRule="auto" w:line="324"/>
        <w:ind w:left="114" w:right="66"/>
      </w:pPr>
      <w:r>
        <w:rPr>
          <w:rFonts w:cs="Times New Roman" w:hAnsi="Times New Roman" w:eastAsia="Times New Roman" w:ascii="Times New Roman"/>
          <w:b/>
          <w:color w:val="DC3521"/>
          <w:w w:val="99"/>
          <w:sz w:val="32"/>
          <w:szCs w:val="32"/>
        </w:rPr>
        <w:t>Wor</w:t>
      </w:r>
      <w:r>
        <w:rPr>
          <w:rFonts w:cs="Times New Roman" w:hAnsi="Times New Roman" w:eastAsia="Times New Roman" w:ascii="Times New Roman"/>
          <w:b/>
          <w:color w:val="333333"/>
          <w:w w:val="99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333333"/>
          <w:w w:val="99"/>
          <w:sz w:val="32"/>
          <w:szCs w:val="32"/>
        </w:rPr>
        <w:t>Experience</w:t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333333"/>
          <w:w w:val="99"/>
          <w:sz w:val="32"/>
          <w:szCs w:val="32"/>
        </w:rPr>
      </w:r>
      <w:r>
        <w:rPr>
          <w:rFonts w:cs="Times New Roman" w:hAnsi="Times New Roman" w:eastAsia="Times New Roman" w:ascii="Times New Roman"/>
          <w:b/>
          <w:color w:val="333333"/>
          <w:w w:val="99"/>
          <w:sz w:val="32"/>
          <w:szCs w:val="32"/>
          <w:u w:val="single" w:color="5D5D5D"/>
        </w:rPr>
        <w:t> </w:t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  <w:u w:val="single" w:color="5D5D5D"/>
        </w:rPr>
        <w:tab/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  <w:u w:val="single" w:color="5D5D5D"/>
        </w:rPr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</w:rPr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414141"/>
          <w:w w:val="99"/>
          <w:sz w:val="20"/>
          <w:szCs w:val="20"/>
        </w:rPr>
        <w:t>INFOSYS</w:t>
      </w:r>
      <w:r>
        <w:rPr>
          <w:rFonts w:cs="Times New Roman" w:hAnsi="Times New Roman" w:eastAsia="Times New Roman" w:ascii="Times New Roman"/>
          <w:b/>
          <w:color w:val="414141"/>
          <w:w w:val="100"/>
          <w:sz w:val="20"/>
          <w:szCs w:val="20"/>
        </w:rPr>
        <w:t>                                                                                                                                                          </w:t>
      </w:r>
      <w:r>
        <w:rPr>
          <w:rFonts w:cs="Calibri" w:hAnsi="Calibri" w:eastAsia="Calibri" w:ascii="Calibri"/>
          <w:color w:val="DC3521"/>
          <w:w w:val="99"/>
          <w:sz w:val="18"/>
          <w:szCs w:val="18"/>
        </w:rPr>
        <w:t>Bangalore,</w:t>
      </w:r>
      <w:r>
        <w:rPr>
          <w:rFonts w:cs="Calibri" w:hAnsi="Calibri" w:eastAsia="Calibri" w:ascii="Calibri"/>
          <w:color w:val="DC352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DC3521"/>
          <w:w w:val="99"/>
          <w:sz w:val="18"/>
          <w:szCs w:val="18"/>
        </w:rPr>
        <w:t>India</w:t>
      </w:r>
      <w:r>
        <w:rPr>
          <w:rFonts w:cs="Calibri" w:hAnsi="Calibri" w:eastAsia="Calibri" w:ascii="Calibri"/>
          <w:color w:val="DC3521"/>
          <w:w w:val="9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6"/>
          <w:szCs w:val="16"/>
        </w:rPr>
        <w:t>BACKEND</w:t>
      </w:r>
      <w:r>
        <w:rPr>
          <w:rFonts w:cs="Times New Roman" w:hAnsi="Times New Roman" w:eastAsia="Times New Roman" w:ascii="Times New Roman"/>
          <w:color w:val="5D5D5D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6"/>
          <w:szCs w:val="16"/>
        </w:rPr>
        <w:t>DEVELOPER</w:t>
      </w:r>
      <w:r>
        <w:rPr>
          <w:rFonts w:cs="Times New Roman" w:hAnsi="Times New Roman" w:eastAsia="Times New Roman" w:ascii="Times New Roman"/>
          <w:color w:val="5D5D5D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                 </w:t>
      </w:r>
      <w:r>
        <w:rPr>
          <w:rFonts w:cs="Calibri" w:hAnsi="Calibri" w:eastAsia="Calibri" w:ascii="Calibri"/>
          <w:color w:val="5D5D5D"/>
          <w:w w:val="99"/>
          <w:sz w:val="16"/>
          <w:szCs w:val="16"/>
        </w:rPr>
        <w:t>May</w:t>
      </w:r>
      <w:r>
        <w:rPr>
          <w:rFonts w:cs="Calibri" w:hAnsi="Calibri" w:eastAsia="Calibri" w:ascii="Calibri"/>
          <w:color w:val="5D5D5D"/>
          <w:w w:val="100"/>
          <w:sz w:val="16"/>
          <w:szCs w:val="16"/>
        </w:rPr>
        <w:t> </w:t>
      </w:r>
      <w:r>
        <w:rPr>
          <w:rFonts w:cs="Calibri" w:hAnsi="Calibri" w:eastAsia="Calibri" w:ascii="Calibri"/>
          <w:color w:val="5D5D5D"/>
          <w:w w:val="99"/>
          <w:sz w:val="16"/>
          <w:szCs w:val="16"/>
        </w:rPr>
        <w:t>2018</w:t>
      </w:r>
      <w:r>
        <w:rPr>
          <w:rFonts w:cs="Calibri" w:hAnsi="Calibri" w:eastAsia="Calibri" w:ascii="Calibri"/>
          <w:color w:val="5D5D5D"/>
          <w:w w:val="100"/>
          <w:sz w:val="16"/>
          <w:szCs w:val="16"/>
        </w:rPr>
        <w:t> </w:t>
      </w:r>
      <w:r>
        <w:rPr>
          <w:rFonts w:cs="Calibri" w:hAnsi="Calibri" w:eastAsia="Calibri" w:ascii="Calibri"/>
          <w:color w:val="5D5D5D"/>
          <w:w w:val="99"/>
          <w:sz w:val="16"/>
          <w:szCs w:val="16"/>
        </w:rPr>
        <w:t>-</w:t>
      </w:r>
      <w:r>
        <w:rPr>
          <w:rFonts w:cs="Calibri" w:hAnsi="Calibri" w:eastAsia="Calibri" w:ascii="Calibri"/>
          <w:color w:val="5D5D5D"/>
          <w:w w:val="100"/>
          <w:sz w:val="16"/>
          <w:szCs w:val="16"/>
        </w:rPr>
        <w:t> </w:t>
      </w:r>
      <w:r>
        <w:rPr>
          <w:rFonts w:cs="Calibri" w:hAnsi="Calibri" w:eastAsia="Calibri" w:ascii="Calibri"/>
          <w:color w:val="5D5D5D"/>
          <w:w w:val="99"/>
          <w:sz w:val="16"/>
          <w:szCs w:val="16"/>
        </w:rPr>
        <w:t>Present</w:t>
      </w:r>
      <w:r>
        <w:rPr>
          <w:rFonts w:cs="Calibri" w:hAnsi="Calibri" w:eastAsia="Calibri" w:ascii="Calibri"/>
          <w:color w:val="000000"/>
          <w:w w:val="100"/>
          <w:sz w:val="16"/>
          <w:szCs w:val="16"/>
        </w:rPr>
      </w:r>
    </w:p>
    <w:p>
      <w:pPr>
        <w:rPr>
          <w:rFonts w:cs="Calibri" w:hAnsi="Calibri" w:eastAsia="Calibri" w:ascii="Calibri"/>
          <w:sz w:val="18"/>
          <w:szCs w:val="18"/>
        </w:rPr>
        <w:jc w:val="both"/>
        <w:spacing w:lineRule="exact" w:line="200"/>
        <w:ind w:left="127" w:right="4512"/>
      </w:pPr>
      <w:r>
        <w:rPr>
          <w:rFonts w:cs="Calibri" w:hAnsi="Calibri" w:eastAsia="Calibri" w:ascii="Calibri"/>
          <w:color w:val="333333"/>
          <w:w w:val="99"/>
          <w:sz w:val="18"/>
          <w:szCs w:val="18"/>
        </w:rPr>
        <w:t>•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 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Developed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the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backend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script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for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the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User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Interface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of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the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application.</w:t>
      </w:r>
      <w:r>
        <w:rPr>
          <w:rFonts w:cs="Calibri" w:hAnsi="Calibri" w:eastAsia="Calibri" w:ascii="Calibri"/>
          <w:color w:val="000000"/>
          <w:w w:val="100"/>
          <w:sz w:val="18"/>
          <w:szCs w:val="18"/>
        </w:rPr>
      </w:r>
    </w:p>
    <w:p>
      <w:pPr>
        <w:rPr>
          <w:rFonts w:cs="Calibri" w:hAnsi="Calibri" w:eastAsia="Calibri" w:ascii="Calibri"/>
          <w:sz w:val="18"/>
          <w:szCs w:val="18"/>
        </w:rPr>
        <w:jc w:val="both"/>
        <w:spacing w:lineRule="exact" w:line="200"/>
        <w:ind w:left="127" w:right="2657"/>
      </w:pPr>
      <w:r>
        <w:rPr>
          <w:rFonts w:cs="Calibri" w:hAnsi="Calibri" w:eastAsia="Calibri" w:ascii="Calibri"/>
          <w:color w:val="333333"/>
          <w:w w:val="99"/>
          <w:sz w:val="18"/>
          <w:szCs w:val="18"/>
        </w:rPr>
        <w:t>•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 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Wrote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the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automation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script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for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bringing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up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all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the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components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of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the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application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using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ansible.</w:t>
      </w:r>
      <w:r>
        <w:rPr>
          <w:rFonts w:cs="Calibri" w:hAnsi="Calibri" w:eastAsia="Calibri" w:ascii="Calibri"/>
          <w:color w:val="000000"/>
          <w:w w:val="100"/>
          <w:sz w:val="18"/>
          <w:szCs w:val="18"/>
        </w:rPr>
      </w:r>
    </w:p>
    <w:p>
      <w:pPr>
        <w:rPr>
          <w:rFonts w:cs="Calibri" w:hAnsi="Calibri" w:eastAsia="Calibri" w:ascii="Calibri"/>
          <w:sz w:val="18"/>
          <w:szCs w:val="18"/>
        </w:rPr>
        <w:jc w:val="both"/>
        <w:spacing w:lineRule="exact" w:line="200"/>
        <w:ind w:left="127" w:right="5614"/>
      </w:pPr>
      <w:r>
        <w:rPr>
          <w:rFonts w:cs="Calibri" w:hAnsi="Calibri" w:eastAsia="Calibri" w:ascii="Calibri"/>
          <w:color w:val="333333"/>
          <w:w w:val="99"/>
          <w:sz w:val="18"/>
          <w:szCs w:val="18"/>
        </w:rPr>
        <w:t>•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 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Secured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the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components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using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openid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authentication.</w:t>
      </w:r>
      <w:r>
        <w:rPr>
          <w:rFonts w:cs="Calibri" w:hAnsi="Calibri" w:eastAsia="Calibri" w:ascii="Calibri"/>
          <w:color w:val="000000"/>
          <w:w w:val="100"/>
          <w:sz w:val="18"/>
          <w:szCs w:val="18"/>
        </w:rPr>
      </w:r>
    </w:p>
    <w:p>
      <w:pPr>
        <w:rPr>
          <w:rFonts w:cs="Calibri" w:hAnsi="Calibri" w:eastAsia="Calibri" w:ascii="Calibri"/>
          <w:sz w:val="18"/>
          <w:szCs w:val="18"/>
        </w:rPr>
        <w:jc w:val="both"/>
        <w:spacing w:lineRule="exact" w:line="200"/>
        <w:ind w:left="127" w:right="3076"/>
      </w:pPr>
      <w:r>
        <w:rPr>
          <w:rFonts w:cs="Calibri" w:hAnsi="Calibri" w:eastAsia="Calibri" w:ascii="Calibri"/>
          <w:color w:val="333333"/>
          <w:w w:val="99"/>
          <w:sz w:val="18"/>
          <w:szCs w:val="18"/>
        </w:rPr>
        <w:t>•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 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Hands-on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experience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with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Technologies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such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as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Postgres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SQL,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React,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Python,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Ansible,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Go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.</w:t>
      </w:r>
      <w:r>
        <w:rPr>
          <w:rFonts w:cs="Calibri" w:hAnsi="Calibri" w:eastAsia="Calibri" w:ascii="Calibri"/>
          <w:color w:val="000000"/>
          <w:w w:val="10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16"/>
          <w:szCs w:val="16"/>
        </w:rPr>
        <w:tabs>
          <w:tab w:pos="9740" w:val="left"/>
        </w:tabs>
        <w:jc w:val="both"/>
        <w:spacing w:lineRule="auto" w:line="326"/>
        <w:ind w:left="114" w:right="66"/>
      </w:pPr>
      <w:r>
        <w:rPr>
          <w:rFonts w:cs="Times New Roman" w:hAnsi="Times New Roman" w:eastAsia="Times New Roman" w:ascii="Times New Roman"/>
          <w:b/>
          <w:color w:val="DC3521"/>
          <w:w w:val="99"/>
          <w:sz w:val="32"/>
          <w:szCs w:val="32"/>
        </w:rPr>
        <w:t>Pro</w:t>
      </w:r>
      <w:r>
        <w:rPr>
          <w:rFonts w:cs="Times New Roman" w:hAnsi="Times New Roman" w:eastAsia="Times New Roman" w:ascii="Times New Roman"/>
          <w:b/>
          <w:color w:val="333333"/>
          <w:w w:val="99"/>
          <w:sz w:val="32"/>
          <w:szCs w:val="32"/>
        </w:rPr>
        <w:t>ject</w:t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333333"/>
          <w:w w:val="99"/>
          <w:sz w:val="32"/>
          <w:szCs w:val="32"/>
        </w:rPr>
        <w:t>Experience</w:t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333333"/>
          <w:w w:val="99"/>
          <w:sz w:val="32"/>
          <w:szCs w:val="32"/>
        </w:rPr>
      </w:r>
      <w:r>
        <w:rPr>
          <w:rFonts w:cs="Times New Roman" w:hAnsi="Times New Roman" w:eastAsia="Times New Roman" w:ascii="Times New Roman"/>
          <w:b/>
          <w:color w:val="333333"/>
          <w:w w:val="99"/>
          <w:sz w:val="32"/>
          <w:szCs w:val="32"/>
          <w:u w:val="single" w:color="5D5D5D"/>
        </w:rPr>
        <w:t> </w:t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  <w:u w:val="single" w:color="5D5D5D"/>
        </w:rPr>
        <w:tab/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  <w:u w:val="single" w:color="5D5D5D"/>
        </w:rPr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</w:rPr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414141"/>
          <w:w w:val="99"/>
          <w:sz w:val="20"/>
          <w:szCs w:val="20"/>
        </w:rPr>
        <w:t>INFOSYS</w:t>
      </w:r>
      <w:r>
        <w:rPr>
          <w:rFonts w:cs="Times New Roman" w:hAnsi="Times New Roman" w:eastAsia="Times New Roman" w:ascii="Times New Roman"/>
          <w:b/>
          <w:color w:val="4141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14141"/>
          <w:w w:val="99"/>
          <w:sz w:val="20"/>
          <w:szCs w:val="20"/>
        </w:rPr>
        <w:t>LIMITED</w:t>
      </w:r>
      <w:r>
        <w:rPr>
          <w:rFonts w:cs="Times New Roman" w:hAnsi="Times New Roman" w:eastAsia="Times New Roman" w:ascii="Times New Roman"/>
          <w:b/>
          <w:color w:val="414141"/>
          <w:w w:val="100"/>
          <w:sz w:val="20"/>
          <w:szCs w:val="20"/>
        </w:rPr>
        <w:t>                                                                                                                                           </w:t>
      </w:r>
      <w:r>
        <w:rPr>
          <w:rFonts w:cs="Calibri" w:hAnsi="Calibri" w:eastAsia="Calibri" w:ascii="Calibri"/>
          <w:color w:val="DC3521"/>
          <w:w w:val="99"/>
          <w:sz w:val="18"/>
          <w:szCs w:val="18"/>
        </w:rPr>
        <w:t>Bangalore,</w:t>
      </w:r>
      <w:r>
        <w:rPr>
          <w:rFonts w:cs="Calibri" w:hAnsi="Calibri" w:eastAsia="Calibri" w:ascii="Calibri"/>
          <w:color w:val="DC352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DC3521"/>
          <w:w w:val="99"/>
          <w:sz w:val="18"/>
          <w:szCs w:val="18"/>
        </w:rPr>
        <w:t>India</w:t>
      </w:r>
      <w:r>
        <w:rPr>
          <w:rFonts w:cs="Calibri" w:hAnsi="Calibri" w:eastAsia="Calibri" w:ascii="Calibri"/>
          <w:color w:val="DC3521"/>
          <w:w w:val="9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6"/>
          <w:szCs w:val="16"/>
        </w:rPr>
        <w:t>AUTOMATION,</w:t>
      </w:r>
      <w:r>
        <w:rPr>
          <w:rFonts w:cs="Times New Roman" w:hAnsi="Times New Roman" w:eastAsia="Times New Roman" w:ascii="Times New Roman"/>
          <w:color w:val="5D5D5D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6"/>
          <w:szCs w:val="16"/>
        </w:rPr>
        <w:t>NETWORK,</w:t>
      </w:r>
      <w:r>
        <w:rPr>
          <w:rFonts w:cs="Times New Roman" w:hAnsi="Times New Roman" w:eastAsia="Times New Roman" w:ascii="Times New Roman"/>
          <w:color w:val="5D5D5D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6"/>
          <w:szCs w:val="16"/>
        </w:rPr>
        <w:t>BACKEND</w:t>
      </w:r>
      <w:r>
        <w:rPr>
          <w:rFonts w:cs="Times New Roman" w:hAnsi="Times New Roman" w:eastAsia="Times New Roman" w:ascii="Times New Roman"/>
          <w:color w:val="5D5D5D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6"/>
          <w:szCs w:val="16"/>
        </w:rPr>
        <w:t>DEVELOPER</w:t>
      </w:r>
      <w:r>
        <w:rPr>
          <w:rFonts w:cs="Times New Roman" w:hAnsi="Times New Roman" w:eastAsia="Times New Roman" w:ascii="Times New Roman"/>
          <w:color w:val="5D5D5D"/>
          <w:w w:val="100"/>
          <w:sz w:val="16"/>
          <w:szCs w:val="16"/>
        </w:rPr>
        <w:t>                                                                                                                                          </w:t>
      </w:r>
      <w:r>
        <w:rPr>
          <w:rFonts w:cs="Calibri" w:hAnsi="Calibri" w:eastAsia="Calibri" w:ascii="Calibri"/>
          <w:color w:val="5D5D5D"/>
          <w:w w:val="99"/>
          <w:sz w:val="16"/>
          <w:szCs w:val="16"/>
        </w:rPr>
        <w:t>May</w:t>
      </w:r>
      <w:r>
        <w:rPr>
          <w:rFonts w:cs="Calibri" w:hAnsi="Calibri" w:eastAsia="Calibri" w:ascii="Calibri"/>
          <w:color w:val="5D5D5D"/>
          <w:w w:val="100"/>
          <w:sz w:val="16"/>
          <w:szCs w:val="16"/>
        </w:rPr>
        <w:t> </w:t>
      </w:r>
      <w:r>
        <w:rPr>
          <w:rFonts w:cs="Calibri" w:hAnsi="Calibri" w:eastAsia="Calibri" w:ascii="Calibri"/>
          <w:color w:val="5D5D5D"/>
          <w:w w:val="99"/>
          <w:sz w:val="16"/>
          <w:szCs w:val="16"/>
        </w:rPr>
        <w:t>2019</w:t>
      </w:r>
      <w:r>
        <w:rPr>
          <w:rFonts w:cs="Calibri" w:hAnsi="Calibri" w:eastAsia="Calibri" w:ascii="Calibri"/>
          <w:color w:val="5D5D5D"/>
          <w:w w:val="100"/>
          <w:sz w:val="16"/>
          <w:szCs w:val="16"/>
        </w:rPr>
        <w:t> </w:t>
      </w:r>
      <w:r>
        <w:rPr>
          <w:rFonts w:cs="Calibri" w:hAnsi="Calibri" w:eastAsia="Calibri" w:ascii="Calibri"/>
          <w:color w:val="5D5D5D"/>
          <w:w w:val="99"/>
          <w:sz w:val="16"/>
          <w:szCs w:val="16"/>
        </w:rPr>
        <w:t>–</w:t>
      </w:r>
      <w:r>
        <w:rPr>
          <w:rFonts w:cs="Calibri" w:hAnsi="Calibri" w:eastAsia="Calibri" w:ascii="Calibri"/>
          <w:color w:val="5D5D5D"/>
          <w:w w:val="100"/>
          <w:sz w:val="16"/>
          <w:szCs w:val="16"/>
        </w:rPr>
        <w:t> </w:t>
      </w:r>
      <w:r>
        <w:rPr>
          <w:rFonts w:cs="Calibri" w:hAnsi="Calibri" w:eastAsia="Calibri" w:ascii="Calibri"/>
          <w:color w:val="5D5D5D"/>
          <w:w w:val="99"/>
          <w:sz w:val="16"/>
          <w:szCs w:val="16"/>
        </w:rPr>
        <w:t>Present</w:t>
      </w:r>
      <w:r>
        <w:rPr>
          <w:rFonts w:cs="Calibri" w:hAnsi="Calibri" w:eastAsia="Calibri" w:ascii="Calibri"/>
          <w:color w:val="000000"/>
          <w:w w:val="100"/>
          <w:sz w:val="16"/>
          <w:szCs w:val="16"/>
        </w:rPr>
      </w:r>
    </w:p>
    <w:p>
      <w:pPr>
        <w:rPr>
          <w:rFonts w:cs="Calibri" w:hAnsi="Calibri" w:eastAsia="Calibri" w:ascii="Calibri"/>
          <w:sz w:val="18"/>
          <w:szCs w:val="18"/>
        </w:rPr>
        <w:jc w:val="both"/>
        <w:spacing w:lineRule="exact" w:line="200"/>
        <w:ind w:left="127" w:right="4622"/>
      </w:pPr>
      <w:r>
        <w:rPr>
          <w:rFonts w:cs="Calibri" w:hAnsi="Calibri" w:eastAsia="Calibri" w:ascii="Calibri"/>
          <w:color w:val="333333"/>
          <w:w w:val="99"/>
          <w:sz w:val="18"/>
          <w:szCs w:val="18"/>
        </w:rPr>
        <w:t>•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 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Developing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a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PAAS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infrastructure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for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orchestrating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the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microservices.</w:t>
      </w:r>
      <w:r>
        <w:rPr>
          <w:rFonts w:cs="Calibri" w:hAnsi="Calibri" w:eastAsia="Calibri" w:ascii="Calibri"/>
          <w:color w:val="000000"/>
          <w:w w:val="100"/>
          <w:sz w:val="18"/>
          <w:szCs w:val="18"/>
        </w:rPr>
      </w:r>
    </w:p>
    <w:p>
      <w:pPr>
        <w:rPr>
          <w:rFonts w:cs="Calibri" w:hAnsi="Calibri" w:eastAsia="Calibri" w:ascii="Calibri"/>
          <w:sz w:val="18"/>
          <w:szCs w:val="18"/>
        </w:rPr>
        <w:jc w:val="both"/>
        <w:spacing w:lineRule="exact" w:line="200"/>
        <w:ind w:left="127" w:right="5991"/>
      </w:pPr>
      <w:r>
        <w:rPr>
          <w:rFonts w:cs="Calibri" w:hAnsi="Calibri" w:eastAsia="Calibri" w:ascii="Calibri"/>
          <w:color w:val="333333"/>
          <w:w w:val="99"/>
          <w:sz w:val="18"/>
          <w:szCs w:val="18"/>
        </w:rPr>
        <w:t>•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 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Developed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the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backend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script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for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the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Application.</w:t>
      </w:r>
      <w:r>
        <w:rPr>
          <w:rFonts w:cs="Calibri" w:hAnsi="Calibri" w:eastAsia="Calibri" w:ascii="Calibri"/>
          <w:color w:val="000000"/>
          <w:w w:val="100"/>
          <w:sz w:val="18"/>
          <w:szCs w:val="18"/>
        </w:rPr>
      </w:r>
    </w:p>
    <w:p>
      <w:pPr>
        <w:rPr>
          <w:rFonts w:cs="Calibri" w:hAnsi="Calibri" w:eastAsia="Calibri" w:ascii="Calibri"/>
          <w:sz w:val="18"/>
          <w:szCs w:val="18"/>
        </w:rPr>
        <w:jc w:val="both"/>
        <w:spacing w:lineRule="exact" w:line="200"/>
        <w:ind w:left="127" w:right="5035"/>
      </w:pPr>
      <w:r>
        <w:rPr>
          <w:rFonts w:cs="Calibri" w:hAnsi="Calibri" w:eastAsia="Calibri" w:ascii="Calibri"/>
          <w:color w:val="333333"/>
          <w:w w:val="99"/>
          <w:sz w:val="18"/>
          <w:szCs w:val="18"/>
        </w:rPr>
        <w:t>•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 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Configured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multiple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components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for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the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platform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to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be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robust.</w:t>
      </w:r>
      <w:r>
        <w:rPr>
          <w:rFonts w:cs="Calibri" w:hAnsi="Calibri" w:eastAsia="Calibri" w:ascii="Calibri"/>
          <w:color w:val="000000"/>
          <w:w w:val="100"/>
          <w:sz w:val="18"/>
          <w:szCs w:val="18"/>
        </w:rPr>
      </w:r>
    </w:p>
    <w:p>
      <w:pPr>
        <w:rPr>
          <w:rFonts w:cs="Calibri" w:hAnsi="Calibri" w:eastAsia="Calibri" w:ascii="Calibri"/>
          <w:sz w:val="18"/>
          <w:szCs w:val="18"/>
        </w:rPr>
        <w:jc w:val="both"/>
        <w:spacing w:lineRule="exact" w:line="200"/>
        <w:ind w:left="127" w:right="5212"/>
      </w:pPr>
      <w:r>
        <w:rPr>
          <w:rFonts w:cs="Calibri" w:hAnsi="Calibri" w:eastAsia="Calibri" w:ascii="Calibri"/>
          <w:color w:val="333333"/>
          <w:w w:val="99"/>
          <w:sz w:val="18"/>
          <w:szCs w:val="18"/>
        </w:rPr>
        <w:t>•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 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Technologies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used: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Postgres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SQL,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React,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Python,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Ansible,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Go</w:t>
      </w:r>
      <w:r>
        <w:rPr>
          <w:rFonts w:cs="Calibri" w:hAnsi="Calibri" w:eastAsia="Calibri" w:ascii="Calibri"/>
          <w:color w:val="00000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both"/>
        <w:ind w:left="114" w:right="84"/>
      </w:pPr>
      <w:r>
        <w:rPr>
          <w:rFonts w:cs="Times New Roman" w:hAnsi="Times New Roman" w:eastAsia="Times New Roman" w:ascii="Times New Roman"/>
          <w:b/>
          <w:color w:val="414141"/>
          <w:w w:val="99"/>
          <w:sz w:val="20"/>
          <w:szCs w:val="20"/>
        </w:rPr>
        <w:t>COMCAST</w:t>
      </w:r>
      <w:r>
        <w:rPr>
          <w:rFonts w:cs="Times New Roman" w:hAnsi="Times New Roman" w:eastAsia="Times New Roman" w:ascii="Times New Roman"/>
          <w:b/>
          <w:color w:val="4141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14141"/>
          <w:w w:val="99"/>
          <w:sz w:val="20"/>
          <w:szCs w:val="20"/>
        </w:rPr>
        <w:t>CORPORATION</w:t>
      </w:r>
      <w:r>
        <w:rPr>
          <w:rFonts w:cs="Times New Roman" w:hAnsi="Times New Roman" w:eastAsia="Times New Roman" w:ascii="Times New Roman"/>
          <w:b/>
          <w:color w:val="414141"/>
          <w:w w:val="100"/>
          <w:sz w:val="20"/>
          <w:szCs w:val="20"/>
        </w:rPr>
        <w:t>                                                                                                                              </w:t>
      </w:r>
      <w:r>
        <w:rPr>
          <w:rFonts w:cs="Calibri" w:hAnsi="Calibri" w:eastAsia="Calibri" w:ascii="Calibri"/>
          <w:color w:val="DC3521"/>
          <w:w w:val="99"/>
          <w:sz w:val="18"/>
          <w:szCs w:val="18"/>
        </w:rPr>
        <w:t>Bangalore,</w:t>
      </w:r>
      <w:r>
        <w:rPr>
          <w:rFonts w:cs="Calibri" w:hAnsi="Calibri" w:eastAsia="Calibri" w:ascii="Calibri"/>
          <w:color w:val="DC352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DC3521"/>
          <w:w w:val="99"/>
          <w:sz w:val="18"/>
          <w:szCs w:val="18"/>
        </w:rPr>
        <w:t>India</w:t>
      </w:r>
      <w:r>
        <w:rPr>
          <w:rFonts w:cs="Calibri" w:hAnsi="Calibri" w:eastAsia="Calibri" w:ascii="Calibri"/>
          <w:color w:val="000000"/>
          <w:w w:val="100"/>
          <w:sz w:val="18"/>
          <w:szCs w:val="18"/>
        </w:rPr>
      </w:r>
    </w:p>
    <w:p>
      <w:pPr>
        <w:rPr>
          <w:rFonts w:cs="Calibri" w:hAnsi="Calibri" w:eastAsia="Calibri" w:ascii="Calibri"/>
          <w:sz w:val="16"/>
          <w:szCs w:val="16"/>
        </w:rPr>
        <w:jc w:val="both"/>
        <w:spacing w:before="70"/>
        <w:ind w:left="114" w:right="90"/>
      </w:pPr>
      <w:r>
        <w:rPr>
          <w:rFonts w:cs="Times New Roman" w:hAnsi="Times New Roman" w:eastAsia="Times New Roman" w:ascii="Times New Roman"/>
          <w:color w:val="5D5D5D"/>
          <w:w w:val="99"/>
          <w:sz w:val="16"/>
          <w:szCs w:val="16"/>
        </w:rPr>
        <w:t>NETWORK</w:t>
      </w:r>
      <w:r>
        <w:rPr>
          <w:rFonts w:cs="Times New Roman" w:hAnsi="Times New Roman" w:eastAsia="Times New Roman" w:ascii="Times New Roman"/>
          <w:color w:val="5D5D5D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6"/>
          <w:szCs w:val="16"/>
        </w:rPr>
        <w:t>DEVELOPER</w:t>
      </w:r>
      <w:r>
        <w:rPr>
          <w:rFonts w:cs="Times New Roman" w:hAnsi="Times New Roman" w:eastAsia="Times New Roman" w:ascii="Times New Roman"/>
          <w:color w:val="5D5D5D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         </w:t>
      </w:r>
      <w:r>
        <w:rPr>
          <w:rFonts w:cs="Calibri" w:hAnsi="Calibri" w:eastAsia="Calibri" w:ascii="Calibri"/>
          <w:color w:val="5D5D5D"/>
          <w:w w:val="99"/>
          <w:sz w:val="16"/>
          <w:szCs w:val="16"/>
        </w:rPr>
        <w:t>August</w:t>
      </w:r>
      <w:r>
        <w:rPr>
          <w:rFonts w:cs="Calibri" w:hAnsi="Calibri" w:eastAsia="Calibri" w:ascii="Calibri"/>
          <w:color w:val="5D5D5D"/>
          <w:w w:val="100"/>
          <w:sz w:val="16"/>
          <w:szCs w:val="16"/>
        </w:rPr>
        <w:t> </w:t>
      </w:r>
      <w:r>
        <w:rPr>
          <w:rFonts w:cs="Calibri" w:hAnsi="Calibri" w:eastAsia="Calibri" w:ascii="Calibri"/>
          <w:color w:val="5D5D5D"/>
          <w:w w:val="99"/>
          <w:sz w:val="16"/>
          <w:szCs w:val="16"/>
        </w:rPr>
        <w:t>2018</w:t>
      </w:r>
      <w:r>
        <w:rPr>
          <w:rFonts w:cs="Calibri" w:hAnsi="Calibri" w:eastAsia="Calibri" w:ascii="Calibri"/>
          <w:color w:val="5D5D5D"/>
          <w:w w:val="100"/>
          <w:sz w:val="16"/>
          <w:szCs w:val="16"/>
        </w:rPr>
        <w:t> </w:t>
      </w:r>
      <w:r>
        <w:rPr>
          <w:rFonts w:cs="Calibri" w:hAnsi="Calibri" w:eastAsia="Calibri" w:ascii="Calibri"/>
          <w:color w:val="5D5D5D"/>
          <w:w w:val="99"/>
          <w:sz w:val="16"/>
          <w:szCs w:val="16"/>
        </w:rPr>
        <w:t>-</w:t>
      </w:r>
      <w:r>
        <w:rPr>
          <w:rFonts w:cs="Calibri" w:hAnsi="Calibri" w:eastAsia="Calibri" w:ascii="Calibri"/>
          <w:color w:val="5D5D5D"/>
          <w:w w:val="100"/>
          <w:sz w:val="16"/>
          <w:szCs w:val="16"/>
        </w:rPr>
        <w:t> </w:t>
      </w:r>
      <w:r>
        <w:rPr>
          <w:rFonts w:cs="Calibri" w:hAnsi="Calibri" w:eastAsia="Calibri" w:ascii="Calibri"/>
          <w:color w:val="5D5D5D"/>
          <w:w w:val="99"/>
          <w:sz w:val="16"/>
          <w:szCs w:val="16"/>
        </w:rPr>
        <w:t>April</w:t>
      </w:r>
      <w:r>
        <w:rPr>
          <w:rFonts w:cs="Calibri" w:hAnsi="Calibri" w:eastAsia="Calibri" w:ascii="Calibri"/>
          <w:color w:val="5D5D5D"/>
          <w:w w:val="100"/>
          <w:sz w:val="16"/>
          <w:szCs w:val="16"/>
        </w:rPr>
        <w:t> </w:t>
      </w:r>
      <w:r>
        <w:rPr>
          <w:rFonts w:cs="Calibri" w:hAnsi="Calibri" w:eastAsia="Calibri" w:ascii="Calibri"/>
          <w:color w:val="5D5D5D"/>
          <w:w w:val="99"/>
          <w:sz w:val="16"/>
          <w:szCs w:val="16"/>
        </w:rPr>
        <w:t>2019</w:t>
      </w:r>
      <w:r>
        <w:rPr>
          <w:rFonts w:cs="Calibri" w:hAnsi="Calibri" w:eastAsia="Calibri" w:ascii="Calibri"/>
          <w:color w:val="000000"/>
          <w:w w:val="100"/>
          <w:sz w:val="16"/>
          <w:szCs w:val="16"/>
        </w:rPr>
      </w:r>
    </w:p>
    <w:p>
      <w:pPr>
        <w:rPr>
          <w:rFonts w:cs="Calibri" w:hAnsi="Calibri" w:eastAsia="Calibri" w:ascii="Calibri"/>
          <w:sz w:val="18"/>
          <w:szCs w:val="18"/>
        </w:rPr>
        <w:jc w:val="both"/>
        <w:spacing w:before="47"/>
        <w:ind w:left="127" w:right="6563"/>
      </w:pPr>
      <w:r>
        <w:rPr>
          <w:rFonts w:cs="Calibri" w:hAnsi="Calibri" w:eastAsia="Calibri" w:ascii="Calibri"/>
          <w:color w:val="333333"/>
          <w:w w:val="99"/>
          <w:sz w:val="18"/>
          <w:szCs w:val="18"/>
        </w:rPr>
        <w:t>•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 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Developed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python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script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for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the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bug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fixes.</w:t>
      </w:r>
      <w:r>
        <w:rPr>
          <w:rFonts w:cs="Calibri" w:hAnsi="Calibri" w:eastAsia="Calibri" w:ascii="Calibri"/>
          <w:color w:val="000000"/>
          <w:w w:val="100"/>
          <w:sz w:val="18"/>
          <w:szCs w:val="18"/>
        </w:rPr>
      </w:r>
    </w:p>
    <w:p>
      <w:pPr>
        <w:rPr>
          <w:rFonts w:cs="Calibri" w:hAnsi="Calibri" w:eastAsia="Calibri" w:ascii="Calibri"/>
          <w:sz w:val="18"/>
          <w:szCs w:val="18"/>
        </w:rPr>
        <w:jc w:val="both"/>
        <w:spacing w:lineRule="exact" w:line="200"/>
        <w:ind w:left="127" w:right="6124"/>
      </w:pPr>
      <w:r>
        <w:rPr>
          <w:rFonts w:cs="Calibri" w:hAnsi="Calibri" w:eastAsia="Calibri" w:ascii="Calibri"/>
          <w:color w:val="333333"/>
          <w:w w:val="99"/>
          <w:sz w:val="18"/>
          <w:szCs w:val="18"/>
        </w:rPr>
        <w:t>•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 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Developed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the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etcd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script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for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multiple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bug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fixes.</w:t>
      </w:r>
      <w:r>
        <w:rPr>
          <w:rFonts w:cs="Calibri" w:hAnsi="Calibri" w:eastAsia="Calibri" w:ascii="Calibri"/>
          <w:color w:val="000000"/>
          <w:w w:val="100"/>
          <w:sz w:val="18"/>
          <w:szCs w:val="18"/>
        </w:rPr>
      </w:r>
    </w:p>
    <w:p>
      <w:pPr>
        <w:rPr>
          <w:rFonts w:cs="Calibri" w:hAnsi="Calibri" w:eastAsia="Calibri" w:ascii="Calibri"/>
          <w:sz w:val="18"/>
          <w:szCs w:val="18"/>
        </w:rPr>
        <w:jc w:val="both"/>
        <w:spacing w:lineRule="exact" w:line="200"/>
        <w:ind w:left="127" w:right="7236"/>
      </w:pPr>
      <w:r>
        <w:rPr>
          <w:rFonts w:cs="Calibri" w:hAnsi="Calibri" w:eastAsia="Calibri" w:ascii="Calibri"/>
          <w:color w:val="333333"/>
          <w:w w:val="99"/>
          <w:sz w:val="18"/>
          <w:szCs w:val="18"/>
        </w:rPr>
        <w:t>•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 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Written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backend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code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for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the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UI.</w:t>
      </w:r>
      <w:r>
        <w:rPr>
          <w:rFonts w:cs="Calibri" w:hAnsi="Calibri" w:eastAsia="Calibri" w:ascii="Calibri"/>
          <w:color w:val="000000"/>
          <w:w w:val="100"/>
          <w:sz w:val="18"/>
          <w:szCs w:val="18"/>
        </w:rPr>
      </w:r>
    </w:p>
    <w:p>
      <w:pPr>
        <w:rPr>
          <w:rFonts w:cs="Calibri" w:hAnsi="Calibri" w:eastAsia="Calibri" w:ascii="Calibri"/>
          <w:sz w:val="18"/>
          <w:szCs w:val="18"/>
        </w:rPr>
        <w:jc w:val="both"/>
        <w:spacing w:lineRule="exact" w:line="200"/>
        <w:ind w:left="127" w:right="5715"/>
      </w:pPr>
      <w:r>
        <w:rPr>
          <w:rFonts w:cs="Calibri" w:hAnsi="Calibri" w:eastAsia="Calibri" w:ascii="Calibri"/>
          <w:color w:val="333333"/>
          <w:w w:val="99"/>
          <w:sz w:val="18"/>
          <w:szCs w:val="18"/>
        </w:rPr>
        <w:t>•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 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Technologies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used: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Python,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Django,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Postgres,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Ansible</w:t>
      </w:r>
      <w:r>
        <w:rPr>
          <w:rFonts w:cs="Calibri" w:hAnsi="Calibri" w:eastAsia="Calibri" w:ascii="Calibri"/>
          <w:color w:val="00000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16"/>
          <w:szCs w:val="16"/>
        </w:rPr>
        <w:tabs>
          <w:tab w:pos="9740" w:val="left"/>
        </w:tabs>
        <w:jc w:val="both"/>
        <w:spacing w:lineRule="auto" w:line="306"/>
        <w:ind w:left="114" w:right="66"/>
      </w:pPr>
      <w:r>
        <w:rPr>
          <w:rFonts w:cs="Times New Roman" w:hAnsi="Times New Roman" w:eastAsia="Times New Roman" w:ascii="Times New Roman"/>
          <w:b/>
          <w:color w:val="DC3521"/>
          <w:w w:val="99"/>
          <w:sz w:val="32"/>
          <w:szCs w:val="32"/>
        </w:rPr>
        <w:t>Edu</w:t>
      </w:r>
      <w:r>
        <w:rPr>
          <w:rFonts w:cs="Times New Roman" w:hAnsi="Times New Roman" w:eastAsia="Times New Roman" w:ascii="Times New Roman"/>
          <w:b/>
          <w:color w:val="333333"/>
          <w:w w:val="99"/>
          <w:sz w:val="32"/>
          <w:szCs w:val="32"/>
        </w:rPr>
        <w:t>cation</w:t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333333"/>
          <w:w w:val="99"/>
          <w:sz w:val="32"/>
          <w:szCs w:val="32"/>
        </w:rPr>
      </w:r>
      <w:r>
        <w:rPr>
          <w:rFonts w:cs="Times New Roman" w:hAnsi="Times New Roman" w:eastAsia="Times New Roman" w:ascii="Times New Roman"/>
          <w:b/>
          <w:color w:val="333333"/>
          <w:w w:val="99"/>
          <w:sz w:val="32"/>
          <w:szCs w:val="32"/>
          <w:u w:val="single" w:color="5D5D5D"/>
        </w:rPr>
        <w:t> </w:t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  <w:u w:val="single" w:color="5D5D5D"/>
        </w:rPr>
        <w:tab/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  <w:u w:val="single" w:color="5D5D5D"/>
        </w:rPr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</w:rPr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414141"/>
          <w:w w:val="99"/>
          <w:sz w:val="20"/>
          <w:szCs w:val="20"/>
        </w:rPr>
        <w:t>Haldia</w:t>
      </w:r>
      <w:r>
        <w:rPr>
          <w:rFonts w:cs="Times New Roman" w:hAnsi="Times New Roman" w:eastAsia="Times New Roman" w:ascii="Times New Roman"/>
          <w:b/>
          <w:color w:val="4141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14141"/>
          <w:w w:val="99"/>
          <w:sz w:val="20"/>
          <w:szCs w:val="20"/>
        </w:rPr>
        <w:t>Institute</w:t>
      </w:r>
      <w:r>
        <w:rPr>
          <w:rFonts w:cs="Times New Roman" w:hAnsi="Times New Roman" w:eastAsia="Times New Roman" w:ascii="Times New Roman"/>
          <w:b/>
          <w:color w:val="4141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14141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b/>
          <w:color w:val="4141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14141"/>
          <w:w w:val="99"/>
          <w:sz w:val="20"/>
          <w:szCs w:val="20"/>
        </w:rPr>
        <w:t>Technology</w:t>
      </w:r>
      <w:r>
        <w:rPr>
          <w:rFonts w:cs="Times New Roman" w:hAnsi="Times New Roman" w:eastAsia="Times New Roman" w:ascii="Times New Roman"/>
          <w:b/>
          <w:color w:val="414141"/>
          <w:w w:val="100"/>
          <w:sz w:val="20"/>
          <w:szCs w:val="20"/>
        </w:rPr>
        <w:t>                                                                                                                    </w:t>
      </w:r>
      <w:r>
        <w:rPr>
          <w:rFonts w:cs="Calibri" w:hAnsi="Calibri" w:eastAsia="Calibri" w:ascii="Calibri"/>
          <w:color w:val="DC3521"/>
          <w:w w:val="99"/>
          <w:sz w:val="18"/>
          <w:szCs w:val="18"/>
        </w:rPr>
        <w:t>Haldia,</w:t>
      </w:r>
      <w:r>
        <w:rPr>
          <w:rFonts w:cs="Calibri" w:hAnsi="Calibri" w:eastAsia="Calibri" w:ascii="Calibri"/>
          <w:color w:val="DC352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DC3521"/>
          <w:w w:val="99"/>
          <w:sz w:val="18"/>
          <w:szCs w:val="18"/>
        </w:rPr>
        <w:t>WB,</w:t>
      </w:r>
      <w:r>
        <w:rPr>
          <w:rFonts w:cs="Calibri" w:hAnsi="Calibri" w:eastAsia="Calibri" w:ascii="Calibri"/>
          <w:color w:val="DC352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DC3521"/>
          <w:w w:val="99"/>
          <w:sz w:val="18"/>
          <w:szCs w:val="18"/>
        </w:rPr>
        <w:t>India</w:t>
      </w:r>
      <w:r>
        <w:rPr>
          <w:rFonts w:cs="Calibri" w:hAnsi="Calibri" w:eastAsia="Calibri" w:ascii="Calibri"/>
          <w:color w:val="DC3521"/>
          <w:w w:val="9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6"/>
          <w:szCs w:val="16"/>
        </w:rPr>
        <w:t>BACHELOR</w:t>
      </w:r>
      <w:r>
        <w:rPr>
          <w:rFonts w:cs="Times New Roman" w:hAnsi="Times New Roman" w:eastAsia="Times New Roman" w:ascii="Times New Roman"/>
          <w:color w:val="5D5D5D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5D5D5D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6"/>
          <w:szCs w:val="16"/>
        </w:rPr>
        <w:t>TECHNOLOGY</w:t>
      </w:r>
      <w:r>
        <w:rPr>
          <w:rFonts w:cs="Times New Roman" w:hAnsi="Times New Roman" w:eastAsia="Times New Roman" w:ascii="Times New Roman"/>
          <w:color w:val="5D5D5D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5D5D5D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6"/>
          <w:szCs w:val="16"/>
        </w:rPr>
        <w:t>INFORMATION</w:t>
      </w:r>
      <w:r>
        <w:rPr>
          <w:rFonts w:cs="Times New Roman" w:hAnsi="Times New Roman" w:eastAsia="Times New Roman" w:ascii="Times New Roman"/>
          <w:color w:val="5D5D5D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6"/>
          <w:szCs w:val="16"/>
        </w:rPr>
        <w:t>TECHNOLOGY</w:t>
      </w:r>
      <w:r>
        <w:rPr>
          <w:rFonts w:cs="Times New Roman" w:hAnsi="Times New Roman" w:eastAsia="Times New Roman" w:ascii="Times New Roman"/>
          <w:color w:val="5D5D5D"/>
          <w:w w:val="100"/>
          <w:sz w:val="16"/>
          <w:szCs w:val="16"/>
        </w:rPr>
        <w:t>                                                                                                                        </w:t>
      </w:r>
      <w:r>
        <w:rPr>
          <w:rFonts w:cs="Calibri" w:hAnsi="Calibri" w:eastAsia="Calibri" w:ascii="Calibri"/>
          <w:color w:val="5D5D5D"/>
          <w:w w:val="99"/>
          <w:sz w:val="16"/>
          <w:szCs w:val="16"/>
        </w:rPr>
        <w:t>Aug</w:t>
      </w:r>
      <w:r>
        <w:rPr>
          <w:rFonts w:cs="Calibri" w:hAnsi="Calibri" w:eastAsia="Calibri" w:ascii="Calibri"/>
          <w:color w:val="5D5D5D"/>
          <w:w w:val="100"/>
          <w:sz w:val="16"/>
          <w:szCs w:val="16"/>
        </w:rPr>
        <w:t> </w:t>
      </w:r>
      <w:r>
        <w:rPr>
          <w:rFonts w:cs="Calibri" w:hAnsi="Calibri" w:eastAsia="Calibri" w:ascii="Calibri"/>
          <w:color w:val="5D5D5D"/>
          <w:w w:val="99"/>
          <w:sz w:val="16"/>
          <w:szCs w:val="16"/>
        </w:rPr>
        <w:t>2013</w:t>
      </w:r>
      <w:r>
        <w:rPr>
          <w:rFonts w:cs="Calibri" w:hAnsi="Calibri" w:eastAsia="Calibri" w:ascii="Calibri"/>
          <w:color w:val="5D5D5D"/>
          <w:w w:val="100"/>
          <w:sz w:val="16"/>
          <w:szCs w:val="16"/>
        </w:rPr>
        <w:t> </w:t>
      </w:r>
      <w:r>
        <w:rPr>
          <w:rFonts w:cs="Calibri" w:hAnsi="Calibri" w:eastAsia="Calibri" w:ascii="Calibri"/>
          <w:color w:val="5D5D5D"/>
          <w:w w:val="99"/>
          <w:sz w:val="16"/>
          <w:szCs w:val="16"/>
        </w:rPr>
        <w:t>-</w:t>
      </w:r>
      <w:r>
        <w:rPr>
          <w:rFonts w:cs="Calibri" w:hAnsi="Calibri" w:eastAsia="Calibri" w:ascii="Calibri"/>
          <w:color w:val="5D5D5D"/>
          <w:w w:val="100"/>
          <w:sz w:val="16"/>
          <w:szCs w:val="16"/>
        </w:rPr>
        <w:t> </w:t>
      </w:r>
      <w:r>
        <w:rPr>
          <w:rFonts w:cs="Calibri" w:hAnsi="Calibri" w:eastAsia="Calibri" w:ascii="Calibri"/>
          <w:color w:val="5D5D5D"/>
          <w:w w:val="99"/>
          <w:sz w:val="16"/>
          <w:szCs w:val="16"/>
        </w:rPr>
        <w:t>Jul</w:t>
      </w:r>
      <w:r>
        <w:rPr>
          <w:rFonts w:cs="Calibri" w:hAnsi="Calibri" w:eastAsia="Calibri" w:ascii="Calibri"/>
          <w:color w:val="5D5D5D"/>
          <w:w w:val="100"/>
          <w:sz w:val="16"/>
          <w:szCs w:val="16"/>
        </w:rPr>
        <w:t> </w:t>
      </w:r>
      <w:r>
        <w:rPr>
          <w:rFonts w:cs="Calibri" w:hAnsi="Calibri" w:eastAsia="Calibri" w:ascii="Calibri"/>
          <w:color w:val="5D5D5D"/>
          <w:w w:val="99"/>
          <w:sz w:val="16"/>
          <w:szCs w:val="16"/>
        </w:rPr>
        <w:t>2017</w:t>
      </w:r>
      <w:r>
        <w:rPr>
          <w:rFonts w:cs="Calibri" w:hAnsi="Calibri" w:eastAsia="Calibri" w:ascii="Calibri"/>
          <w:color w:val="000000"/>
          <w:w w:val="100"/>
          <w:sz w:val="16"/>
          <w:szCs w:val="16"/>
        </w:rPr>
      </w:r>
    </w:p>
    <w:p>
      <w:pPr>
        <w:rPr>
          <w:rFonts w:cs="Calibri" w:hAnsi="Calibri" w:eastAsia="Calibri" w:ascii="Calibri"/>
          <w:sz w:val="18"/>
          <w:szCs w:val="18"/>
        </w:rPr>
        <w:jc w:val="both"/>
        <w:spacing w:lineRule="exact" w:line="200"/>
        <w:ind w:left="127" w:right="1016"/>
      </w:pPr>
      <w:r>
        <w:rPr>
          <w:rFonts w:cs="Calibri" w:hAnsi="Calibri" w:eastAsia="Calibri" w:ascii="Calibri"/>
          <w:color w:val="333333"/>
          <w:w w:val="99"/>
          <w:sz w:val="18"/>
          <w:szCs w:val="18"/>
        </w:rPr>
        <w:t>•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 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Courses: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Computer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Networks,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Relational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Database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Management,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Software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Engineering,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Object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Oriented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Programming.</w:t>
      </w:r>
      <w:r>
        <w:rPr>
          <w:rFonts w:cs="Calibri" w:hAnsi="Calibri" w:eastAsia="Calibri" w:ascii="Calibri"/>
          <w:color w:val="000000"/>
          <w:w w:val="10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tabs>
          <w:tab w:pos="9740" w:val="left"/>
        </w:tabs>
        <w:jc w:val="both"/>
        <w:ind w:left="114" w:right="66"/>
      </w:pPr>
      <w:r>
        <w:rPr>
          <w:rFonts w:cs="Times New Roman" w:hAnsi="Times New Roman" w:eastAsia="Times New Roman" w:ascii="Times New Roman"/>
          <w:b/>
          <w:color w:val="DC3521"/>
          <w:w w:val="99"/>
          <w:sz w:val="32"/>
          <w:szCs w:val="32"/>
        </w:rPr>
        <w:t>Int</w:t>
      </w:r>
      <w:r>
        <w:rPr>
          <w:rFonts w:cs="Times New Roman" w:hAnsi="Times New Roman" w:eastAsia="Times New Roman" w:ascii="Times New Roman"/>
          <w:b/>
          <w:color w:val="333333"/>
          <w:w w:val="99"/>
          <w:sz w:val="32"/>
          <w:szCs w:val="32"/>
        </w:rPr>
        <w:t>ernship</w:t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333333"/>
          <w:w w:val="99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333333"/>
          <w:w w:val="99"/>
          <w:sz w:val="32"/>
          <w:szCs w:val="32"/>
        </w:rPr>
        <w:t>Achievements</w:t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333333"/>
          <w:w w:val="99"/>
          <w:sz w:val="32"/>
          <w:szCs w:val="32"/>
        </w:rPr>
      </w:r>
      <w:r>
        <w:rPr>
          <w:rFonts w:cs="Times New Roman" w:hAnsi="Times New Roman" w:eastAsia="Times New Roman" w:ascii="Times New Roman"/>
          <w:b/>
          <w:color w:val="333333"/>
          <w:w w:val="99"/>
          <w:sz w:val="32"/>
          <w:szCs w:val="32"/>
          <w:u w:val="single" w:color="5D5D5D"/>
        </w:rPr>
        <w:t> </w:t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  <w:u w:val="single" w:color="5D5D5D"/>
        </w:rPr>
        <w:tab/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  <w:u w:val="single" w:color="5D5D5D"/>
        </w:rPr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</w:rPr>
      </w:r>
      <w:r>
        <w:rPr>
          <w:rFonts w:cs="Times New Roman" w:hAnsi="Times New Roman" w:eastAsia="Times New Roman" w:ascii="Times New Roman"/>
          <w:color w:val="000000"/>
          <w:w w:val="10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18"/>
          <w:szCs w:val="18"/>
        </w:rPr>
        <w:jc w:val="center"/>
        <w:ind w:left="192" w:right="78"/>
      </w:pP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Jul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2016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b/>
          <w:color w:val="414141"/>
          <w:w w:val="99"/>
          <w:sz w:val="18"/>
          <w:szCs w:val="18"/>
        </w:rPr>
        <w:t>Summer</w:t>
      </w:r>
      <w:r>
        <w:rPr>
          <w:rFonts w:cs="Times New Roman" w:hAnsi="Times New Roman" w:eastAsia="Times New Roman" w:ascii="Times New Roman"/>
          <w:b/>
          <w:color w:val="41414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414141"/>
          <w:w w:val="99"/>
          <w:sz w:val="18"/>
          <w:szCs w:val="18"/>
        </w:rPr>
        <w:t>Internship</w:t>
      </w:r>
      <w:r>
        <w:rPr>
          <w:rFonts w:cs="Times New Roman" w:hAnsi="Times New Roman" w:eastAsia="Times New Roman" w:ascii="Times New Roman"/>
          <w:b/>
          <w:color w:val="41414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414141"/>
          <w:w w:val="99"/>
          <w:sz w:val="18"/>
          <w:szCs w:val="18"/>
        </w:rPr>
        <w:t>at</w:t>
      </w:r>
      <w:r>
        <w:rPr>
          <w:rFonts w:cs="Times New Roman" w:hAnsi="Times New Roman" w:eastAsia="Times New Roman" w:ascii="Times New Roman"/>
          <w:b/>
          <w:color w:val="41414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414141"/>
          <w:w w:val="99"/>
          <w:sz w:val="18"/>
          <w:szCs w:val="18"/>
        </w:rPr>
        <w:t>QA</w:t>
      </w:r>
      <w:r>
        <w:rPr>
          <w:rFonts w:cs="Times New Roman" w:hAnsi="Times New Roman" w:eastAsia="Times New Roman" w:ascii="Times New Roman"/>
          <w:b/>
          <w:color w:val="41414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414141"/>
          <w:w w:val="99"/>
          <w:sz w:val="18"/>
          <w:szCs w:val="18"/>
        </w:rPr>
        <w:t>Infotech</w:t>
      </w:r>
      <w:r>
        <w:rPr>
          <w:rFonts w:cs="Times New Roman" w:hAnsi="Times New Roman" w:eastAsia="Times New Roman" w:ascii="Times New Roman"/>
          <w:color w:val="5D5D5D"/>
          <w:w w:val="9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5D5D5D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Completed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One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Month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Internship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on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Manual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Testing.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                         </w:t>
      </w:r>
      <w:r>
        <w:rPr>
          <w:rFonts w:cs="Calibri" w:hAnsi="Calibri" w:eastAsia="Calibri" w:ascii="Calibri"/>
          <w:color w:val="DC3521"/>
          <w:w w:val="99"/>
          <w:sz w:val="18"/>
          <w:szCs w:val="18"/>
        </w:rPr>
        <w:t>Noida,</w:t>
      </w:r>
      <w:r>
        <w:rPr>
          <w:rFonts w:cs="Calibri" w:hAnsi="Calibri" w:eastAsia="Calibri" w:ascii="Calibri"/>
          <w:color w:val="DC352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DC3521"/>
          <w:w w:val="99"/>
          <w:sz w:val="18"/>
          <w:szCs w:val="18"/>
        </w:rPr>
        <w:t>India</w:t>
      </w:r>
      <w:r>
        <w:rPr>
          <w:rFonts w:cs="Calibri" w:hAnsi="Calibri" w:eastAsia="Calibri" w:ascii="Calibri"/>
          <w:color w:val="000000"/>
          <w:w w:val="100"/>
          <w:sz w:val="18"/>
          <w:szCs w:val="18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18"/>
        <w:ind w:left="361"/>
      </w:pP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2016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b/>
          <w:color w:val="414141"/>
          <w:w w:val="99"/>
          <w:sz w:val="18"/>
          <w:szCs w:val="18"/>
        </w:rPr>
        <w:t>1st</w:t>
      </w:r>
      <w:r>
        <w:rPr>
          <w:rFonts w:cs="Times New Roman" w:hAnsi="Times New Roman" w:eastAsia="Times New Roman" w:ascii="Times New Roman"/>
          <w:b/>
          <w:color w:val="41414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414141"/>
          <w:w w:val="99"/>
          <w:sz w:val="18"/>
          <w:szCs w:val="18"/>
        </w:rPr>
        <w:t>Prize</w:t>
      </w:r>
      <w:r>
        <w:rPr>
          <w:rFonts w:cs="Times New Roman" w:hAnsi="Times New Roman" w:eastAsia="Times New Roman" w:ascii="Times New Roman"/>
          <w:color w:val="5D5D5D"/>
          <w:w w:val="9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5D5D5D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Pitching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B-Plan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Prayukti(Technical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College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Event)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                                                                       </w:t>
      </w:r>
      <w:r>
        <w:rPr>
          <w:rFonts w:cs="Calibri" w:hAnsi="Calibri" w:eastAsia="Calibri" w:ascii="Calibri"/>
          <w:color w:val="DC3521"/>
          <w:w w:val="99"/>
          <w:sz w:val="18"/>
          <w:szCs w:val="18"/>
        </w:rPr>
        <w:t>Haldia,</w:t>
      </w:r>
      <w:r>
        <w:rPr>
          <w:rFonts w:cs="Calibri" w:hAnsi="Calibri" w:eastAsia="Calibri" w:ascii="Calibri"/>
          <w:color w:val="DC352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DC3521"/>
          <w:w w:val="99"/>
          <w:sz w:val="18"/>
          <w:szCs w:val="18"/>
        </w:rPr>
        <w:t>India</w:t>
      </w:r>
      <w:r>
        <w:rPr>
          <w:rFonts w:cs="Calibri" w:hAnsi="Calibri" w:eastAsia="Calibri" w:ascii="Calibri"/>
          <w:color w:val="000000"/>
          <w:w w:val="100"/>
          <w:sz w:val="18"/>
          <w:szCs w:val="18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18"/>
        <w:ind w:left="361"/>
      </w:pP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2016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b/>
          <w:color w:val="414141"/>
          <w:w w:val="99"/>
          <w:sz w:val="18"/>
          <w:szCs w:val="18"/>
        </w:rPr>
        <w:t>1st</w:t>
      </w:r>
      <w:r>
        <w:rPr>
          <w:rFonts w:cs="Times New Roman" w:hAnsi="Times New Roman" w:eastAsia="Times New Roman" w:ascii="Times New Roman"/>
          <w:b/>
          <w:color w:val="41414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414141"/>
          <w:w w:val="99"/>
          <w:sz w:val="18"/>
          <w:szCs w:val="18"/>
        </w:rPr>
        <w:t>Prize</w:t>
      </w:r>
      <w:r>
        <w:rPr>
          <w:rFonts w:cs="Times New Roman" w:hAnsi="Times New Roman" w:eastAsia="Times New Roman" w:ascii="Times New Roman"/>
          <w:color w:val="5D5D5D"/>
          <w:w w:val="9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5D5D5D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Winning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Member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Basketball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team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Inter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college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Basketball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Championship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                            </w:t>
      </w:r>
      <w:r>
        <w:rPr>
          <w:rFonts w:cs="Calibri" w:hAnsi="Calibri" w:eastAsia="Calibri" w:ascii="Calibri"/>
          <w:color w:val="DC3521"/>
          <w:w w:val="99"/>
          <w:sz w:val="18"/>
          <w:szCs w:val="18"/>
        </w:rPr>
        <w:t>Haldia,</w:t>
      </w:r>
      <w:r>
        <w:rPr>
          <w:rFonts w:cs="Calibri" w:hAnsi="Calibri" w:eastAsia="Calibri" w:ascii="Calibri"/>
          <w:color w:val="DC352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DC3521"/>
          <w:w w:val="99"/>
          <w:sz w:val="18"/>
          <w:szCs w:val="18"/>
        </w:rPr>
        <w:t>India</w:t>
      </w:r>
      <w:r>
        <w:rPr>
          <w:rFonts w:cs="Calibri" w:hAnsi="Calibri" w:eastAsia="Calibri" w:ascii="Calibri"/>
          <w:color w:val="000000"/>
          <w:w w:val="100"/>
          <w:sz w:val="18"/>
          <w:szCs w:val="18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18"/>
        <w:ind w:left="361"/>
      </w:pP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2015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b/>
          <w:color w:val="414141"/>
          <w:w w:val="99"/>
          <w:sz w:val="18"/>
          <w:szCs w:val="18"/>
        </w:rPr>
        <w:t>1st</w:t>
      </w:r>
      <w:r>
        <w:rPr>
          <w:rFonts w:cs="Times New Roman" w:hAnsi="Times New Roman" w:eastAsia="Times New Roman" w:ascii="Times New Roman"/>
          <w:b/>
          <w:color w:val="41414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414141"/>
          <w:w w:val="99"/>
          <w:sz w:val="18"/>
          <w:szCs w:val="18"/>
        </w:rPr>
        <w:t>Prize</w:t>
      </w:r>
      <w:r>
        <w:rPr>
          <w:rFonts w:cs="Times New Roman" w:hAnsi="Times New Roman" w:eastAsia="Times New Roman" w:ascii="Times New Roman"/>
          <w:color w:val="5D5D5D"/>
          <w:w w:val="9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color w:val="5D5D5D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Blitzkrieg(Online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Aptitude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Test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Contest)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by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8"/>
          <w:szCs w:val="18"/>
        </w:rPr>
        <w:t>Mywbut</w:t>
      </w:r>
      <w:r>
        <w:rPr>
          <w:rFonts w:cs="Times New Roman" w:hAnsi="Times New Roman" w:eastAsia="Times New Roman" w:ascii="Times New Roman"/>
          <w:color w:val="5D5D5D"/>
          <w:w w:val="100"/>
          <w:sz w:val="18"/>
          <w:szCs w:val="18"/>
        </w:rPr>
        <w:t>                                                                         </w:t>
      </w:r>
      <w:r>
        <w:rPr>
          <w:rFonts w:cs="Calibri" w:hAnsi="Calibri" w:eastAsia="Calibri" w:ascii="Calibri"/>
          <w:color w:val="DC3521"/>
          <w:w w:val="99"/>
          <w:sz w:val="18"/>
          <w:szCs w:val="18"/>
        </w:rPr>
        <w:t>Haldia,</w:t>
      </w:r>
      <w:r>
        <w:rPr>
          <w:rFonts w:cs="Calibri" w:hAnsi="Calibri" w:eastAsia="Calibri" w:ascii="Calibri"/>
          <w:color w:val="DC352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DC3521"/>
          <w:w w:val="99"/>
          <w:sz w:val="18"/>
          <w:szCs w:val="18"/>
        </w:rPr>
        <w:t>India</w:t>
      </w:r>
      <w:r>
        <w:rPr>
          <w:rFonts w:cs="Calibri" w:hAnsi="Calibri" w:eastAsia="Calibri" w:ascii="Calibri"/>
          <w:color w:val="000000"/>
          <w:w w:val="100"/>
          <w:sz w:val="18"/>
          <w:szCs w:val="18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16"/>
          <w:szCs w:val="16"/>
        </w:rPr>
        <w:tabs>
          <w:tab w:pos="9740" w:val="left"/>
        </w:tabs>
        <w:jc w:val="both"/>
        <w:spacing w:lineRule="auto" w:line="324"/>
        <w:ind w:left="114" w:right="66"/>
      </w:pPr>
      <w:r>
        <w:rPr>
          <w:rFonts w:cs="Times New Roman" w:hAnsi="Times New Roman" w:eastAsia="Times New Roman" w:ascii="Times New Roman"/>
          <w:b/>
          <w:color w:val="DC3521"/>
          <w:w w:val="99"/>
          <w:sz w:val="32"/>
          <w:szCs w:val="32"/>
        </w:rPr>
        <w:t>Cer</w:t>
      </w:r>
      <w:r>
        <w:rPr>
          <w:rFonts w:cs="Times New Roman" w:hAnsi="Times New Roman" w:eastAsia="Times New Roman" w:ascii="Times New Roman"/>
          <w:b/>
          <w:color w:val="333333"/>
          <w:w w:val="99"/>
          <w:sz w:val="32"/>
          <w:szCs w:val="32"/>
        </w:rPr>
        <w:t>tification</w:t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333333"/>
          <w:w w:val="99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333333"/>
          <w:w w:val="99"/>
          <w:sz w:val="32"/>
          <w:szCs w:val="32"/>
        </w:rPr>
        <w:t>Positions</w:t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333333"/>
          <w:w w:val="99"/>
          <w:sz w:val="32"/>
          <w:szCs w:val="32"/>
        </w:rPr>
        <w:t>of</w:t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333333"/>
          <w:w w:val="99"/>
          <w:sz w:val="32"/>
          <w:szCs w:val="32"/>
        </w:rPr>
        <w:t>Responsibilties</w:t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333333"/>
          <w:w w:val="99"/>
          <w:sz w:val="32"/>
          <w:szCs w:val="32"/>
        </w:rPr>
      </w:r>
      <w:r>
        <w:rPr>
          <w:rFonts w:cs="Times New Roman" w:hAnsi="Times New Roman" w:eastAsia="Times New Roman" w:ascii="Times New Roman"/>
          <w:b/>
          <w:color w:val="333333"/>
          <w:w w:val="99"/>
          <w:sz w:val="32"/>
          <w:szCs w:val="32"/>
          <w:u w:val="single" w:color="5D5D5D"/>
        </w:rPr>
        <w:t> </w:t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  <w:u w:val="single" w:color="5D5D5D"/>
        </w:rPr>
        <w:tab/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  <w:u w:val="single" w:color="5D5D5D"/>
        </w:rPr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</w:rPr>
      </w:r>
      <w:r>
        <w:rPr>
          <w:rFonts w:cs="Times New Roman" w:hAnsi="Times New Roman" w:eastAsia="Times New Roman" w:ascii="Times New Roman"/>
          <w:b/>
          <w:color w:val="3333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color w:val="414141"/>
          <w:w w:val="99"/>
          <w:sz w:val="20"/>
          <w:szCs w:val="20"/>
        </w:rPr>
        <w:t>Scaler</w:t>
      </w:r>
      <w:r>
        <w:rPr>
          <w:rFonts w:cs="Times New Roman" w:hAnsi="Times New Roman" w:eastAsia="Times New Roman" w:ascii="Times New Roman"/>
          <w:b/>
          <w:color w:val="4141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14141"/>
          <w:w w:val="99"/>
          <w:sz w:val="20"/>
          <w:szCs w:val="20"/>
        </w:rPr>
        <w:t>Academy</w:t>
      </w:r>
      <w:r>
        <w:rPr>
          <w:rFonts w:cs="Times New Roman" w:hAnsi="Times New Roman" w:eastAsia="Times New Roman" w:ascii="Times New Roman"/>
          <w:b/>
          <w:color w:val="414141"/>
          <w:w w:val="100"/>
          <w:sz w:val="20"/>
          <w:szCs w:val="20"/>
        </w:rPr>
        <w:t>                                                                                                                                             </w:t>
      </w:r>
      <w:r>
        <w:rPr>
          <w:rFonts w:cs="Calibri" w:hAnsi="Calibri" w:eastAsia="Calibri" w:ascii="Calibri"/>
          <w:color w:val="DC3521"/>
          <w:w w:val="99"/>
          <w:sz w:val="18"/>
          <w:szCs w:val="18"/>
        </w:rPr>
        <w:t>Bangalore,</w:t>
      </w:r>
      <w:r>
        <w:rPr>
          <w:rFonts w:cs="Calibri" w:hAnsi="Calibri" w:eastAsia="Calibri" w:ascii="Calibri"/>
          <w:color w:val="DC352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DC3521"/>
          <w:w w:val="99"/>
          <w:sz w:val="18"/>
          <w:szCs w:val="18"/>
        </w:rPr>
        <w:t>India</w:t>
      </w:r>
      <w:r>
        <w:rPr>
          <w:rFonts w:cs="Calibri" w:hAnsi="Calibri" w:eastAsia="Calibri" w:ascii="Calibri"/>
          <w:color w:val="DC3521"/>
          <w:w w:val="9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6"/>
          <w:szCs w:val="16"/>
        </w:rPr>
        <w:t>FULL</w:t>
      </w:r>
      <w:r>
        <w:rPr>
          <w:rFonts w:cs="Times New Roman" w:hAnsi="Times New Roman" w:eastAsia="Times New Roman" w:ascii="Times New Roman"/>
          <w:color w:val="5D5D5D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6"/>
          <w:szCs w:val="16"/>
        </w:rPr>
        <w:t>STACK</w:t>
      </w:r>
      <w:r>
        <w:rPr>
          <w:rFonts w:cs="Times New Roman" w:hAnsi="Times New Roman" w:eastAsia="Times New Roman" w:ascii="Times New Roman"/>
          <w:color w:val="5D5D5D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6"/>
          <w:szCs w:val="16"/>
        </w:rPr>
        <w:t>DEVELOPER</w:t>
      </w:r>
      <w:r>
        <w:rPr>
          <w:rFonts w:cs="Times New Roman" w:hAnsi="Times New Roman" w:eastAsia="Times New Roman" w:ascii="Times New Roman"/>
          <w:color w:val="5D5D5D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6"/>
          <w:szCs w:val="16"/>
        </w:rPr>
        <w:t>COURSE</w:t>
      </w:r>
      <w:r>
        <w:rPr>
          <w:rFonts w:cs="Times New Roman" w:hAnsi="Times New Roman" w:eastAsia="Times New Roman" w:ascii="Times New Roman"/>
          <w:color w:val="5D5D5D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</w:t>
      </w:r>
      <w:r>
        <w:rPr>
          <w:rFonts w:cs="Calibri" w:hAnsi="Calibri" w:eastAsia="Calibri" w:ascii="Calibri"/>
          <w:color w:val="5D5D5D"/>
          <w:w w:val="99"/>
          <w:sz w:val="16"/>
          <w:szCs w:val="16"/>
        </w:rPr>
        <w:t>Jan</w:t>
      </w:r>
      <w:r>
        <w:rPr>
          <w:rFonts w:cs="Calibri" w:hAnsi="Calibri" w:eastAsia="Calibri" w:ascii="Calibri"/>
          <w:color w:val="5D5D5D"/>
          <w:w w:val="100"/>
          <w:sz w:val="16"/>
          <w:szCs w:val="16"/>
        </w:rPr>
        <w:t> </w:t>
      </w:r>
      <w:r>
        <w:rPr>
          <w:rFonts w:cs="Calibri" w:hAnsi="Calibri" w:eastAsia="Calibri" w:ascii="Calibri"/>
          <w:color w:val="5D5D5D"/>
          <w:w w:val="99"/>
          <w:sz w:val="16"/>
          <w:szCs w:val="16"/>
        </w:rPr>
        <w:t>2020</w:t>
      </w:r>
      <w:r>
        <w:rPr>
          <w:rFonts w:cs="Calibri" w:hAnsi="Calibri" w:eastAsia="Calibri" w:ascii="Calibri"/>
          <w:color w:val="5D5D5D"/>
          <w:w w:val="100"/>
          <w:sz w:val="16"/>
          <w:szCs w:val="16"/>
        </w:rPr>
        <w:t> </w:t>
      </w:r>
      <w:r>
        <w:rPr>
          <w:rFonts w:cs="Calibri" w:hAnsi="Calibri" w:eastAsia="Calibri" w:ascii="Calibri"/>
          <w:color w:val="5D5D5D"/>
          <w:w w:val="99"/>
          <w:sz w:val="16"/>
          <w:szCs w:val="16"/>
        </w:rPr>
        <w:t>-</w:t>
      </w:r>
      <w:r>
        <w:rPr>
          <w:rFonts w:cs="Calibri" w:hAnsi="Calibri" w:eastAsia="Calibri" w:ascii="Calibri"/>
          <w:color w:val="5D5D5D"/>
          <w:w w:val="100"/>
          <w:sz w:val="16"/>
          <w:szCs w:val="16"/>
        </w:rPr>
        <w:t> </w:t>
      </w:r>
      <w:r>
        <w:rPr>
          <w:rFonts w:cs="Calibri" w:hAnsi="Calibri" w:eastAsia="Calibri" w:ascii="Calibri"/>
          <w:color w:val="5D5D5D"/>
          <w:w w:val="99"/>
          <w:sz w:val="16"/>
          <w:szCs w:val="16"/>
        </w:rPr>
        <w:t>Jul</w:t>
      </w:r>
      <w:r>
        <w:rPr>
          <w:rFonts w:cs="Calibri" w:hAnsi="Calibri" w:eastAsia="Calibri" w:ascii="Calibri"/>
          <w:color w:val="5D5D5D"/>
          <w:w w:val="100"/>
          <w:sz w:val="16"/>
          <w:szCs w:val="16"/>
        </w:rPr>
        <w:t> </w:t>
      </w:r>
      <w:r>
        <w:rPr>
          <w:rFonts w:cs="Calibri" w:hAnsi="Calibri" w:eastAsia="Calibri" w:ascii="Calibri"/>
          <w:color w:val="5D5D5D"/>
          <w:w w:val="99"/>
          <w:sz w:val="16"/>
          <w:szCs w:val="16"/>
        </w:rPr>
        <w:t>2020</w:t>
      </w:r>
      <w:r>
        <w:rPr>
          <w:rFonts w:cs="Calibri" w:hAnsi="Calibri" w:eastAsia="Calibri" w:ascii="Calibri"/>
          <w:color w:val="000000"/>
          <w:w w:val="100"/>
          <w:sz w:val="16"/>
          <w:szCs w:val="16"/>
        </w:rPr>
      </w:r>
    </w:p>
    <w:p>
      <w:pPr>
        <w:rPr>
          <w:rFonts w:cs="Calibri" w:hAnsi="Calibri" w:eastAsia="Calibri" w:ascii="Calibri"/>
          <w:sz w:val="18"/>
          <w:szCs w:val="18"/>
        </w:rPr>
        <w:jc w:val="both"/>
        <w:spacing w:lineRule="exact" w:line="200"/>
        <w:ind w:left="127" w:right="6425"/>
      </w:pPr>
      <w:r>
        <w:rPr>
          <w:rFonts w:cs="Calibri" w:hAnsi="Calibri" w:eastAsia="Calibri" w:ascii="Calibri"/>
          <w:color w:val="333333"/>
          <w:w w:val="99"/>
          <w:sz w:val="18"/>
          <w:szCs w:val="18"/>
        </w:rPr>
        <w:t>•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 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Completed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the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Full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Stack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Developer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Course</w:t>
      </w:r>
      <w:r>
        <w:rPr>
          <w:rFonts w:cs="Calibri" w:hAnsi="Calibri" w:eastAsia="Calibri" w:ascii="Calibri"/>
          <w:color w:val="00000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both"/>
        <w:ind w:left="114" w:right="84"/>
      </w:pPr>
      <w:r>
        <w:rPr>
          <w:rFonts w:cs="Times New Roman" w:hAnsi="Times New Roman" w:eastAsia="Times New Roman" w:ascii="Times New Roman"/>
          <w:b/>
          <w:color w:val="414141"/>
          <w:w w:val="99"/>
          <w:sz w:val="20"/>
          <w:szCs w:val="20"/>
        </w:rPr>
        <w:t>Cultural</w:t>
      </w:r>
      <w:r>
        <w:rPr>
          <w:rFonts w:cs="Times New Roman" w:hAnsi="Times New Roman" w:eastAsia="Times New Roman" w:ascii="Times New Roman"/>
          <w:b/>
          <w:color w:val="4141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14141"/>
          <w:w w:val="99"/>
          <w:sz w:val="20"/>
          <w:szCs w:val="20"/>
        </w:rPr>
        <w:t>Sub-Coordinator</w:t>
      </w:r>
      <w:r>
        <w:rPr>
          <w:rFonts w:cs="Times New Roman" w:hAnsi="Times New Roman" w:eastAsia="Times New Roman" w:ascii="Times New Roman"/>
          <w:b/>
          <w:color w:val="4141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14141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b/>
          <w:color w:val="41414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color w:val="414141"/>
          <w:w w:val="99"/>
          <w:sz w:val="20"/>
          <w:szCs w:val="20"/>
        </w:rPr>
        <w:t>Riviera</w:t>
      </w:r>
      <w:r>
        <w:rPr>
          <w:rFonts w:cs="Times New Roman" w:hAnsi="Times New Roman" w:eastAsia="Times New Roman" w:ascii="Times New Roman"/>
          <w:b/>
          <w:color w:val="414141"/>
          <w:w w:val="100"/>
          <w:sz w:val="20"/>
          <w:szCs w:val="20"/>
        </w:rPr>
        <w:t>                                                                                                                 </w:t>
      </w:r>
      <w:r>
        <w:rPr>
          <w:rFonts w:cs="Calibri" w:hAnsi="Calibri" w:eastAsia="Calibri" w:ascii="Calibri"/>
          <w:color w:val="DC3521"/>
          <w:w w:val="99"/>
          <w:sz w:val="18"/>
          <w:szCs w:val="18"/>
        </w:rPr>
        <w:t>Haldia,</w:t>
      </w:r>
      <w:r>
        <w:rPr>
          <w:rFonts w:cs="Calibri" w:hAnsi="Calibri" w:eastAsia="Calibri" w:ascii="Calibri"/>
          <w:color w:val="DC352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DC3521"/>
          <w:w w:val="99"/>
          <w:sz w:val="18"/>
          <w:szCs w:val="18"/>
        </w:rPr>
        <w:t>India</w:t>
      </w:r>
      <w:r>
        <w:rPr>
          <w:rFonts w:cs="Calibri" w:hAnsi="Calibri" w:eastAsia="Calibri" w:ascii="Calibri"/>
          <w:color w:val="000000"/>
          <w:w w:val="100"/>
          <w:sz w:val="18"/>
          <w:szCs w:val="18"/>
        </w:rPr>
      </w:r>
    </w:p>
    <w:p>
      <w:pPr>
        <w:rPr>
          <w:rFonts w:cs="Calibri" w:hAnsi="Calibri" w:eastAsia="Calibri" w:ascii="Calibri"/>
          <w:sz w:val="16"/>
          <w:szCs w:val="16"/>
        </w:rPr>
        <w:jc w:val="both"/>
        <w:spacing w:before="70"/>
        <w:ind w:left="114" w:right="90"/>
      </w:pPr>
      <w:r>
        <w:rPr>
          <w:rFonts w:cs="Times New Roman" w:hAnsi="Times New Roman" w:eastAsia="Times New Roman" w:ascii="Times New Roman"/>
          <w:color w:val="5D5D5D"/>
          <w:w w:val="99"/>
          <w:sz w:val="16"/>
          <w:szCs w:val="16"/>
        </w:rPr>
        <w:t>HIT</w:t>
      </w:r>
      <w:r>
        <w:rPr>
          <w:rFonts w:cs="Times New Roman" w:hAnsi="Times New Roman" w:eastAsia="Times New Roman" w:ascii="Times New Roman"/>
          <w:color w:val="5D5D5D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5D5D5D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5D5D5D"/>
          <w:w w:val="99"/>
          <w:sz w:val="16"/>
          <w:szCs w:val="16"/>
        </w:rPr>
        <w:t>HALDIA</w:t>
      </w:r>
      <w:r>
        <w:rPr>
          <w:rFonts w:cs="Times New Roman" w:hAnsi="Times New Roman" w:eastAsia="Times New Roman" w:ascii="Times New Roman"/>
          <w:color w:val="5D5D5D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                               </w:t>
      </w:r>
      <w:r>
        <w:rPr>
          <w:rFonts w:cs="Calibri" w:hAnsi="Calibri" w:eastAsia="Calibri" w:ascii="Calibri"/>
          <w:color w:val="5D5D5D"/>
          <w:w w:val="99"/>
          <w:sz w:val="16"/>
          <w:szCs w:val="16"/>
        </w:rPr>
        <w:t>Jul</w:t>
      </w:r>
      <w:r>
        <w:rPr>
          <w:rFonts w:cs="Calibri" w:hAnsi="Calibri" w:eastAsia="Calibri" w:ascii="Calibri"/>
          <w:color w:val="5D5D5D"/>
          <w:w w:val="100"/>
          <w:sz w:val="16"/>
          <w:szCs w:val="16"/>
        </w:rPr>
        <w:t> </w:t>
      </w:r>
      <w:r>
        <w:rPr>
          <w:rFonts w:cs="Calibri" w:hAnsi="Calibri" w:eastAsia="Calibri" w:ascii="Calibri"/>
          <w:color w:val="5D5D5D"/>
          <w:w w:val="99"/>
          <w:sz w:val="16"/>
          <w:szCs w:val="16"/>
        </w:rPr>
        <w:t>2015</w:t>
      </w:r>
      <w:r>
        <w:rPr>
          <w:rFonts w:cs="Calibri" w:hAnsi="Calibri" w:eastAsia="Calibri" w:ascii="Calibri"/>
          <w:color w:val="5D5D5D"/>
          <w:w w:val="100"/>
          <w:sz w:val="16"/>
          <w:szCs w:val="16"/>
        </w:rPr>
        <w:t> </w:t>
      </w:r>
      <w:r>
        <w:rPr>
          <w:rFonts w:cs="Calibri" w:hAnsi="Calibri" w:eastAsia="Calibri" w:ascii="Calibri"/>
          <w:color w:val="5D5D5D"/>
          <w:w w:val="99"/>
          <w:sz w:val="16"/>
          <w:szCs w:val="16"/>
        </w:rPr>
        <w:t>-</w:t>
      </w:r>
      <w:r>
        <w:rPr>
          <w:rFonts w:cs="Calibri" w:hAnsi="Calibri" w:eastAsia="Calibri" w:ascii="Calibri"/>
          <w:color w:val="5D5D5D"/>
          <w:w w:val="100"/>
          <w:sz w:val="16"/>
          <w:szCs w:val="16"/>
        </w:rPr>
        <w:t> </w:t>
      </w:r>
      <w:r>
        <w:rPr>
          <w:rFonts w:cs="Calibri" w:hAnsi="Calibri" w:eastAsia="Calibri" w:ascii="Calibri"/>
          <w:color w:val="5D5D5D"/>
          <w:w w:val="99"/>
          <w:sz w:val="16"/>
          <w:szCs w:val="16"/>
        </w:rPr>
        <w:t>Jun</w:t>
      </w:r>
      <w:r>
        <w:rPr>
          <w:rFonts w:cs="Calibri" w:hAnsi="Calibri" w:eastAsia="Calibri" w:ascii="Calibri"/>
          <w:color w:val="5D5D5D"/>
          <w:w w:val="100"/>
          <w:sz w:val="16"/>
          <w:szCs w:val="16"/>
        </w:rPr>
        <w:t> </w:t>
      </w:r>
      <w:r>
        <w:rPr>
          <w:rFonts w:cs="Calibri" w:hAnsi="Calibri" w:eastAsia="Calibri" w:ascii="Calibri"/>
          <w:color w:val="5D5D5D"/>
          <w:w w:val="99"/>
          <w:sz w:val="16"/>
          <w:szCs w:val="16"/>
        </w:rPr>
        <w:t>2017</w:t>
      </w:r>
      <w:r>
        <w:rPr>
          <w:rFonts w:cs="Calibri" w:hAnsi="Calibri" w:eastAsia="Calibri" w:ascii="Calibri"/>
          <w:color w:val="000000"/>
          <w:w w:val="100"/>
          <w:sz w:val="16"/>
          <w:szCs w:val="16"/>
        </w:rPr>
      </w:r>
    </w:p>
    <w:p>
      <w:pPr>
        <w:rPr>
          <w:rFonts w:cs="Calibri" w:hAnsi="Calibri" w:eastAsia="Calibri" w:ascii="Calibri"/>
          <w:sz w:val="18"/>
          <w:szCs w:val="18"/>
        </w:rPr>
        <w:jc w:val="both"/>
        <w:spacing w:before="47"/>
        <w:ind w:left="127" w:right="3727"/>
      </w:pPr>
      <w:r>
        <w:rPr>
          <w:rFonts w:cs="Calibri" w:hAnsi="Calibri" w:eastAsia="Calibri" w:ascii="Calibri"/>
          <w:color w:val="333333"/>
          <w:w w:val="99"/>
          <w:sz w:val="18"/>
          <w:szCs w:val="18"/>
        </w:rPr>
        <w:t>•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 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Worked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in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a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team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of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20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members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to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manage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end-to-end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cultural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events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in</w:t>
      </w:r>
      <w:r>
        <w:rPr>
          <w:rFonts w:cs="Calibri" w:hAnsi="Calibri" w:eastAsia="Calibri" w:ascii="Calibri"/>
          <w:color w:val="333333"/>
          <w:w w:val="100"/>
          <w:sz w:val="18"/>
          <w:szCs w:val="18"/>
        </w:rPr>
        <w:t> </w:t>
      </w:r>
      <w:r>
        <w:rPr>
          <w:rFonts w:cs="Calibri" w:hAnsi="Calibri" w:eastAsia="Calibri" w:ascii="Calibri"/>
          <w:color w:val="333333"/>
          <w:w w:val="99"/>
          <w:sz w:val="18"/>
          <w:szCs w:val="18"/>
        </w:rPr>
        <w:t>Riviera</w:t>
      </w:r>
      <w:r>
        <w:rPr>
          <w:rFonts w:cs="Calibri" w:hAnsi="Calibri" w:eastAsia="Calibri" w:ascii="Calibri"/>
          <w:color w:val="000000"/>
          <w:w w:val="100"/>
          <w:sz w:val="18"/>
          <w:szCs w:val="18"/>
        </w:rPr>
      </w:r>
    </w:p>
    <w:sectPr>
      <w:type w:val="continuous"/>
      <w:pgSz w:w="11920" w:h="16840"/>
      <w:pgMar w:top="680" w:bottom="280" w:left="1020" w:right="10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mailto:ssaurav5759@gmail.com" TargetMode="External"/><Relationship Id="rId5" Type="http://schemas.openxmlformats.org/officeDocument/2006/relationships/hyperlink" Target="https://github.com/ssaurav5759" TargetMode="External"/><Relationship Id="rId6" Type="http://schemas.openxmlformats.org/officeDocument/2006/relationships/hyperlink" Target="https://www.linkedin.com/in/ssaurav5759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